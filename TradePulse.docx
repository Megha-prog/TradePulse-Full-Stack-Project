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9A03" w14:textId="352E7342" w:rsidR="00A66E19" w:rsidRPr="00E1794F" w:rsidRDefault="00A66E19" w:rsidP="00A66E19">
      <w:pPr>
        <w:pStyle w:val="Heading1"/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IN"/>
        </w:rPr>
        <w:tab/>
      </w:r>
      <w:r>
        <w:rPr>
          <w:lang w:val="en-IN"/>
        </w:rPr>
        <w:tab/>
      </w:r>
      <w:r w:rsidRPr="00E1794F">
        <w:rPr>
          <w:b/>
          <w:lang w:val="en-IN"/>
        </w:rPr>
        <w:t xml:space="preserve">             </w:t>
      </w:r>
      <w:proofErr w:type="spellStart"/>
      <w:r w:rsidRPr="00E1794F">
        <w:rPr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TradePulse</w:t>
      </w:r>
      <w:proofErr w:type="spellEnd"/>
    </w:p>
    <w:p w14:paraId="00FF79E7" w14:textId="40D88357" w:rsidR="00E1794F" w:rsidRDefault="00A66E19" w:rsidP="00E1794F">
      <w:pPr>
        <w:pStyle w:val="Heading1"/>
        <w:jc w:val="center"/>
        <w:rPr>
          <w:b/>
          <w:bCs/>
          <w:sz w:val="56"/>
          <w:szCs w:val="56"/>
          <w:lang w:val="en-IN"/>
        </w:rPr>
      </w:pPr>
      <w:r>
        <w:rPr>
          <w:b/>
          <w:bCs/>
          <w:sz w:val="72"/>
          <w:szCs w:val="72"/>
        </w:rPr>
        <w:t>(</w:t>
      </w:r>
      <w:r w:rsidRPr="00A66E19">
        <w:rPr>
          <w:b/>
          <w:bCs/>
          <w:sz w:val="56"/>
          <w:szCs w:val="56"/>
          <w:lang w:val="en-IN"/>
        </w:rPr>
        <w:t>CRYPTO-TRADING-PROJECT</w:t>
      </w:r>
      <w:r w:rsidRPr="00A66E19">
        <w:rPr>
          <w:b/>
          <w:bCs/>
          <w:sz w:val="56"/>
          <w:szCs w:val="56"/>
          <w:lang w:val="en-IN"/>
        </w:rPr>
        <w:tab/>
      </w:r>
      <w:r>
        <w:rPr>
          <w:b/>
          <w:bCs/>
          <w:sz w:val="56"/>
          <w:szCs w:val="56"/>
          <w:lang w:val="en-IN"/>
        </w:rPr>
        <w:t>)</w:t>
      </w:r>
    </w:p>
    <w:p w14:paraId="2FB2E60B" w14:textId="77777777" w:rsidR="00E1794F" w:rsidRDefault="00E1794F" w:rsidP="00E1794F">
      <w:pPr>
        <w:pStyle w:val="Heading1"/>
        <w:jc w:val="right"/>
        <w:rPr>
          <w:b/>
          <w:bCs/>
          <w:sz w:val="56"/>
          <w:szCs w:val="56"/>
          <w:lang w:val="en-IN"/>
        </w:rPr>
      </w:pPr>
    </w:p>
    <w:p w14:paraId="39CC6C14" w14:textId="7D3004B1" w:rsidR="00E1794F" w:rsidRPr="00E1794F" w:rsidRDefault="00737758" w:rsidP="00E1794F">
      <w:pPr>
        <w:pStyle w:val="Heading1"/>
        <w:rPr>
          <w:b/>
          <w:bCs/>
          <w:sz w:val="24"/>
          <w:szCs w:val="24"/>
          <w:lang w:val="en-IN"/>
        </w:rPr>
      </w:pPr>
      <w:r w:rsidRPr="00E1794F">
        <w:rPr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model -</w:t>
      </w:r>
    </w:p>
    <w:p w14:paraId="2BD817E3" w14:textId="1C192693" w:rsidR="00E1794F" w:rsidRPr="00A66E19" w:rsidRDefault="00E1794F" w:rsidP="00A66E19">
      <w:pPr>
        <w:rPr>
          <w:lang w:val="en-IN"/>
        </w:rPr>
      </w:pPr>
      <w:r w:rsidRPr="00E1794F">
        <w:rPr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</w:t>
      </w:r>
      <w:r w:rsidRPr="00E1794F">
        <w:rPr>
          <w:rFonts w:cstheme="minorHAnsi"/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almondine</w:t>
      </w:r>
      <w:r w:rsidRPr="00E1794F">
        <w:rPr>
          <w:bCs/>
          <w:color w:val="000000" w:themeColor="text1"/>
          <w:sz w:val="24"/>
          <w:szCs w:val="2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-countess-b08.notion.site/TradePulse-Fullstack-Trading-Project-React-Java-d635590f7e3148cda6a081da96f7b2f2?pvs=4</w:t>
      </w:r>
      <w:r w:rsidRPr="00737758">
        <w:rPr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44B2B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+-----------------+</w:t>
      </w:r>
    </w:p>
    <w:p w14:paraId="2288F96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      Users         |&lt;---------&gt;|    Wallets      |</w:t>
      </w:r>
    </w:p>
    <w:p w14:paraId="7BD41BC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+-----------------+</w:t>
      </w:r>
    </w:p>
    <w:p w14:paraId="133BD40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id                  |               ^            </w:t>
      </w:r>
    </w:p>
    <w:p w14:paraId="7941E5E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fullName</w:t>
      </w:r>
      <w:proofErr w:type="spellEnd"/>
      <w:r w:rsidRPr="00A66E19">
        <w:rPr>
          <w:lang w:val="en-IN"/>
        </w:rPr>
        <w:t xml:space="preserve">            |               |</w:t>
      </w:r>
    </w:p>
    <w:p w14:paraId="701D0B0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email               |               |         </w:t>
      </w:r>
    </w:p>
    <w:p w14:paraId="253D1C8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...                 |               |</w:t>
      </w:r>
    </w:p>
    <w:p w14:paraId="347C532A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    |</w:t>
      </w:r>
    </w:p>
    <w:p w14:paraId="208F503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                            |</w:t>
      </w:r>
    </w:p>
    <w:p w14:paraId="350545A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            +-----------------+</w:t>
      </w:r>
    </w:p>
    <w:p w14:paraId="264D817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     Assets        |&lt;----------&gt;| </w:t>
      </w:r>
      <w:proofErr w:type="spellStart"/>
      <w:r w:rsidRPr="00A66E19">
        <w:rPr>
          <w:lang w:val="en-IN"/>
        </w:rPr>
        <w:t>WalletTransactions</w:t>
      </w:r>
      <w:proofErr w:type="spellEnd"/>
      <w:r w:rsidRPr="00A66E19">
        <w:rPr>
          <w:lang w:val="en-IN"/>
        </w:rPr>
        <w:t xml:space="preserve"> |</w:t>
      </w:r>
    </w:p>
    <w:p w14:paraId="066D7B3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|--------------------|            +-----------------+</w:t>
      </w:r>
    </w:p>
    <w:p w14:paraId="311DC36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|</w:t>
      </w:r>
    </w:p>
    <w:p w14:paraId="5DDE240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quantity           |</w:t>
      </w:r>
    </w:p>
    <w:p w14:paraId="2E180F2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buy_price</w:t>
      </w:r>
      <w:proofErr w:type="spellEnd"/>
      <w:r w:rsidRPr="00A66E19">
        <w:rPr>
          <w:lang w:val="en-IN"/>
        </w:rPr>
        <w:t xml:space="preserve">          |&lt;----------&gt;+-----------------+</w:t>
      </w:r>
    </w:p>
    <w:p w14:paraId="6C0B493A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            |            </w:t>
      </w:r>
      <w:proofErr w:type="gramStart"/>
      <w:r w:rsidRPr="00A66E19">
        <w:rPr>
          <w:lang w:val="en-IN"/>
        </w:rPr>
        <w:t>|  Coins</w:t>
      </w:r>
      <w:proofErr w:type="gramEnd"/>
      <w:r w:rsidRPr="00A66E19">
        <w:rPr>
          <w:lang w:val="en-IN"/>
        </w:rPr>
        <w:t xml:space="preserve">         |</w:t>
      </w:r>
    </w:p>
    <w:p w14:paraId="0805170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|            +-----------------+</w:t>
      </w:r>
    </w:p>
    <w:p w14:paraId="4651432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            | id              |</w:t>
      </w:r>
    </w:p>
    <w:p w14:paraId="368B1B2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                        | symbol          |</w:t>
      </w:r>
    </w:p>
    <w:p w14:paraId="119E2A3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            | ...             |</w:t>
      </w:r>
    </w:p>
    <w:p w14:paraId="7BC5976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Withdrawals        |&lt;----------&gt;+-----------------+</w:t>
      </w:r>
    </w:p>
    <w:p w14:paraId="664D4E8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|--------------------|</w:t>
      </w:r>
    </w:p>
    <w:p w14:paraId="3ECBBA9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|</w:t>
      </w:r>
    </w:p>
    <w:p w14:paraId="28C0EE65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status             |</w:t>
      </w:r>
    </w:p>
    <w:p w14:paraId="0C86687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amount             |</w:t>
      </w:r>
    </w:p>
    <w:p w14:paraId="1B636E6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|</w:t>
      </w:r>
    </w:p>
    <w:p w14:paraId="508F744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date               |</w:t>
      </w:r>
    </w:p>
    <w:p w14:paraId="2A6DBD16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</w:t>
      </w:r>
    </w:p>
    <w:p w14:paraId="4EFBCC48" w14:textId="77777777" w:rsidR="00A66E19" w:rsidRPr="00A66E19" w:rsidRDefault="00A66E19" w:rsidP="00A66E19">
      <w:pPr>
        <w:rPr>
          <w:lang w:val="en-IN"/>
        </w:rPr>
      </w:pPr>
    </w:p>
    <w:p w14:paraId="2CD8D77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</w:t>
      </w:r>
    </w:p>
    <w:p w14:paraId="15CE22D5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Watchlists         |</w:t>
      </w:r>
    </w:p>
    <w:p w14:paraId="201B06D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lastRenderedPageBreak/>
        <w:t>|--------------------+</w:t>
      </w:r>
    </w:p>
    <w:p w14:paraId="47E3430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|</w:t>
      </w:r>
    </w:p>
    <w:p w14:paraId="748FF96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|</w:t>
      </w:r>
    </w:p>
    <w:p w14:paraId="525EC5C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</w:t>
      </w:r>
    </w:p>
    <w:p w14:paraId="18D6E89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|</w:t>
      </w:r>
    </w:p>
    <w:p w14:paraId="07A4EB2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|</w:t>
      </w:r>
    </w:p>
    <w:p w14:paraId="5CDD0C6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v</w:t>
      </w:r>
    </w:p>
    <w:p w14:paraId="2731CD3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</w:t>
      </w:r>
    </w:p>
    <w:p w14:paraId="3C99C1B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Watchlist_Coins</w:t>
      </w:r>
      <w:proofErr w:type="spellEnd"/>
      <w:r w:rsidRPr="00A66E19">
        <w:rPr>
          <w:lang w:val="en-IN"/>
        </w:rPr>
        <w:t xml:space="preserve">    |</w:t>
      </w:r>
    </w:p>
    <w:p w14:paraId="71A97F6A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|--------------------+</w:t>
      </w:r>
    </w:p>
    <w:p w14:paraId="0E8A01F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watchlist_id</w:t>
      </w:r>
      <w:proofErr w:type="spellEnd"/>
      <w:r w:rsidRPr="00A66E19">
        <w:rPr>
          <w:lang w:val="en-IN"/>
        </w:rPr>
        <w:t xml:space="preserve">       |</w:t>
      </w:r>
    </w:p>
    <w:p w14:paraId="5F7A2F5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            |</w:t>
      </w:r>
    </w:p>
    <w:p w14:paraId="6D76981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+--------------------+</w:t>
      </w:r>
    </w:p>
    <w:p w14:paraId="79B647E7" w14:textId="77777777" w:rsidR="00A66E19" w:rsidRPr="00A66E19" w:rsidRDefault="00A66E19" w:rsidP="00A66E19">
      <w:pPr>
        <w:rPr>
          <w:lang w:val="en-IN"/>
        </w:rPr>
      </w:pPr>
    </w:p>
    <w:p w14:paraId="60F1721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29B38C7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  </w:t>
      </w:r>
      <w:proofErr w:type="spellStart"/>
      <w:r w:rsidRPr="00A66E19">
        <w:rPr>
          <w:lang w:val="en-IN"/>
        </w:rPr>
        <w:t>VerificationCodes</w:t>
      </w:r>
      <w:proofErr w:type="spellEnd"/>
      <w:r w:rsidRPr="00A66E19">
        <w:rPr>
          <w:lang w:val="en-IN"/>
        </w:rPr>
        <w:t xml:space="preserve"> |&lt;---------&gt;|        Users        |</w:t>
      </w:r>
    </w:p>
    <w:p w14:paraId="68217BF6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679D836D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20C7DE7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otp</w:t>
      </w:r>
      <w:proofErr w:type="spellEnd"/>
      <w:r w:rsidRPr="00A66E19">
        <w:rPr>
          <w:lang w:val="en-IN"/>
        </w:rPr>
        <w:t xml:space="preserve">                 |</w:t>
      </w:r>
    </w:p>
    <w:p w14:paraId="2EAF3ED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 |</w:t>
      </w:r>
    </w:p>
    <w:p w14:paraId="140AD1B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email               |</w:t>
      </w:r>
    </w:p>
    <w:p w14:paraId="7E1C2CD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mobile              |</w:t>
      </w:r>
    </w:p>
    <w:p w14:paraId="19F26D96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verification_type</w:t>
      </w:r>
      <w:proofErr w:type="spellEnd"/>
      <w:r w:rsidRPr="00A66E19">
        <w:rPr>
          <w:lang w:val="en-IN"/>
        </w:rPr>
        <w:t xml:space="preserve">   |</w:t>
      </w:r>
    </w:p>
    <w:p w14:paraId="0462CFAA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5DC55AC3" w14:textId="77777777" w:rsidR="00A66E19" w:rsidRPr="00A66E19" w:rsidRDefault="00A66E19" w:rsidP="00A66E19">
      <w:pPr>
        <w:rPr>
          <w:lang w:val="en-IN"/>
        </w:rPr>
      </w:pPr>
    </w:p>
    <w:p w14:paraId="7737D8E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348935F7" w14:textId="77777777" w:rsidR="00A66E19" w:rsidRPr="00A66E19" w:rsidRDefault="00A66E19" w:rsidP="00A66E19">
      <w:pPr>
        <w:rPr>
          <w:lang w:val="en-IN"/>
        </w:rPr>
      </w:pPr>
      <w:proofErr w:type="gramStart"/>
      <w:r w:rsidRPr="00A66E19">
        <w:rPr>
          <w:lang w:val="en-IN"/>
        </w:rPr>
        <w:t xml:space="preserve">|  </w:t>
      </w:r>
      <w:proofErr w:type="spellStart"/>
      <w:r w:rsidRPr="00A66E19">
        <w:rPr>
          <w:lang w:val="en-IN"/>
        </w:rPr>
        <w:t>TradingHistories</w:t>
      </w:r>
      <w:proofErr w:type="spellEnd"/>
      <w:proofErr w:type="gramEnd"/>
      <w:r w:rsidRPr="00A66E19">
        <w:rPr>
          <w:lang w:val="en-IN"/>
        </w:rPr>
        <w:t xml:space="preserve">   |&lt;---------&gt;|        Users        |</w:t>
      </w:r>
    </w:p>
    <w:p w14:paraId="0EE81DF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79D299B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1F61086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selling_price</w:t>
      </w:r>
      <w:proofErr w:type="spellEnd"/>
      <w:r w:rsidRPr="00A66E19">
        <w:rPr>
          <w:lang w:val="en-IN"/>
        </w:rPr>
        <w:t xml:space="preserve">       |</w:t>
      </w:r>
    </w:p>
    <w:p w14:paraId="688B62E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buying_price</w:t>
      </w:r>
      <w:proofErr w:type="spellEnd"/>
      <w:r w:rsidRPr="00A66E19">
        <w:rPr>
          <w:lang w:val="en-IN"/>
        </w:rPr>
        <w:t xml:space="preserve">        |</w:t>
      </w:r>
    </w:p>
    <w:p w14:paraId="465E26D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             |</w:t>
      </w:r>
    </w:p>
    <w:p w14:paraId="2503CCC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 |</w:t>
      </w:r>
    </w:p>
    <w:p w14:paraId="1DD4F37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0D8D2D5F" w14:textId="77777777" w:rsidR="00A66E19" w:rsidRPr="00A66E19" w:rsidRDefault="00A66E19" w:rsidP="00A66E19">
      <w:pPr>
        <w:rPr>
          <w:lang w:val="en-IN"/>
        </w:rPr>
      </w:pPr>
    </w:p>
    <w:p w14:paraId="7C1242C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63984E5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   </w:t>
      </w:r>
      <w:proofErr w:type="spellStart"/>
      <w:r w:rsidRPr="00A66E19">
        <w:rPr>
          <w:lang w:val="en-IN"/>
        </w:rPr>
        <w:t>PaymentOrders</w:t>
      </w:r>
      <w:proofErr w:type="spellEnd"/>
      <w:r w:rsidRPr="00A66E19">
        <w:rPr>
          <w:lang w:val="en-IN"/>
        </w:rPr>
        <w:t xml:space="preserve">    |&lt;---------&gt;|        Users        |</w:t>
      </w:r>
    </w:p>
    <w:p w14:paraId="65014FA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7E5A2F9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64E0468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amount              |</w:t>
      </w:r>
    </w:p>
    <w:p w14:paraId="0AFDF246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status              |</w:t>
      </w:r>
    </w:p>
    <w:p w14:paraId="4B44235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payment_method</w:t>
      </w:r>
      <w:proofErr w:type="spellEnd"/>
      <w:r w:rsidRPr="00A66E19">
        <w:rPr>
          <w:lang w:val="en-IN"/>
        </w:rPr>
        <w:t xml:space="preserve">      |</w:t>
      </w:r>
    </w:p>
    <w:p w14:paraId="100DD95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 |</w:t>
      </w:r>
    </w:p>
    <w:p w14:paraId="7E57B2A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056E690C" w14:textId="77777777" w:rsidR="00A66E19" w:rsidRPr="00A66E19" w:rsidRDefault="00A66E19" w:rsidP="00A66E19">
      <w:pPr>
        <w:rPr>
          <w:lang w:val="en-IN"/>
        </w:rPr>
      </w:pPr>
    </w:p>
    <w:p w14:paraId="77C0AED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3601A616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  </w:t>
      </w:r>
      <w:proofErr w:type="spellStart"/>
      <w:r w:rsidRPr="00A66E19">
        <w:rPr>
          <w:lang w:val="en-IN"/>
        </w:rPr>
        <w:t>PaymentDetails</w:t>
      </w:r>
      <w:proofErr w:type="spellEnd"/>
      <w:r w:rsidRPr="00A66E19">
        <w:rPr>
          <w:lang w:val="en-IN"/>
        </w:rPr>
        <w:t xml:space="preserve">    |&lt;---------&gt;|        Users        |</w:t>
      </w:r>
    </w:p>
    <w:p w14:paraId="784D643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4C0B9EF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lastRenderedPageBreak/>
        <w:t>| id                  |</w:t>
      </w:r>
    </w:p>
    <w:p w14:paraId="74DDB70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account_number</w:t>
      </w:r>
      <w:proofErr w:type="spellEnd"/>
      <w:r w:rsidRPr="00A66E19">
        <w:rPr>
          <w:lang w:val="en-IN"/>
        </w:rPr>
        <w:t xml:space="preserve">      |</w:t>
      </w:r>
    </w:p>
    <w:p w14:paraId="78C27C5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account_holder_name</w:t>
      </w:r>
      <w:proofErr w:type="spellEnd"/>
      <w:r w:rsidRPr="00A66E19">
        <w:rPr>
          <w:lang w:val="en-IN"/>
        </w:rPr>
        <w:t xml:space="preserve"> |</w:t>
      </w:r>
    </w:p>
    <w:p w14:paraId="582869C5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ifsc</w:t>
      </w:r>
      <w:proofErr w:type="spellEnd"/>
      <w:r w:rsidRPr="00A66E19">
        <w:rPr>
          <w:lang w:val="en-IN"/>
        </w:rPr>
        <w:t xml:space="preserve">                |</w:t>
      </w:r>
    </w:p>
    <w:p w14:paraId="216EA0E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bank_name</w:t>
      </w:r>
      <w:proofErr w:type="spellEnd"/>
      <w:r w:rsidRPr="00A66E19">
        <w:rPr>
          <w:lang w:val="en-IN"/>
        </w:rPr>
        <w:t xml:space="preserve">           |</w:t>
      </w:r>
    </w:p>
    <w:p w14:paraId="2C1EAA5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 |</w:t>
      </w:r>
    </w:p>
    <w:p w14:paraId="2F7878F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3BC61EAF" w14:textId="77777777" w:rsidR="00A66E19" w:rsidRPr="00A66E19" w:rsidRDefault="00A66E19" w:rsidP="00A66E19">
      <w:pPr>
        <w:rPr>
          <w:lang w:val="en-IN"/>
        </w:rPr>
      </w:pPr>
    </w:p>
    <w:p w14:paraId="3A93EFD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586439B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       Orders       |&lt;---------&gt;|        Users        |</w:t>
      </w:r>
    </w:p>
    <w:p w14:paraId="1807B11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7A21D0B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7E50E50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 |</w:t>
      </w:r>
    </w:p>
    <w:p w14:paraId="006E403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order_type</w:t>
      </w:r>
      <w:proofErr w:type="spellEnd"/>
      <w:r w:rsidRPr="00A66E19">
        <w:rPr>
          <w:lang w:val="en-IN"/>
        </w:rPr>
        <w:t xml:space="preserve">          |</w:t>
      </w:r>
    </w:p>
    <w:p w14:paraId="20A14FC6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price               |</w:t>
      </w:r>
    </w:p>
    <w:p w14:paraId="677E2CB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timestamp           |</w:t>
      </w:r>
    </w:p>
    <w:p w14:paraId="6E85EF8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status              |</w:t>
      </w:r>
    </w:p>
    <w:p w14:paraId="2344345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order_item_id</w:t>
      </w:r>
      <w:proofErr w:type="spellEnd"/>
      <w:r w:rsidRPr="00A66E19">
        <w:rPr>
          <w:lang w:val="en-IN"/>
        </w:rPr>
        <w:t xml:space="preserve">       |</w:t>
      </w:r>
    </w:p>
    <w:p w14:paraId="0A98BCF5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2095C43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|</w:t>
      </w:r>
    </w:p>
    <w:p w14:paraId="2C9466B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|</w:t>
      </w:r>
    </w:p>
    <w:p w14:paraId="5434547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          v</w:t>
      </w:r>
    </w:p>
    <w:p w14:paraId="7698391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48D3BAA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     </w:t>
      </w:r>
      <w:proofErr w:type="spellStart"/>
      <w:r w:rsidRPr="00A66E19">
        <w:rPr>
          <w:lang w:val="en-IN"/>
        </w:rPr>
        <w:t>OrderItems</w:t>
      </w:r>
      <w:proofErr w:type="spellEnd"/>
      <w:r w:rsidRPr="00A66E19">
        <w:rPr>
          <w:lang w:val="en-IN"/>
        </w:rPr>
        <w:t xml:space="preserve">     |&lt;---------&gt;|        Coins        |</w:t>
      </w:r>
    </w:p>
    <w:p w14:paraId="7DAC0CE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4C77E64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2EC98B5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quantity            |</w:t>
      </w:r>
    </w:p>
    <w:p w14:paraId="04F3F4E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             |</w:t>
      </w:r>
    </w:p>
    <w:p w14:paraId="1E08244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buy_price</w:t>
      </w:r>
      <w:proofErr w:type="spellEnd"/>
      <w:r w:rsidRPr="00A66E19">
        <w:rPr>
          <w:lang w:val="en-IN"/>
        </w:rPr>
        <w:t xml:space="preserve">           |</w:t>
      </w:r>
    </w:p>
    <w:p w14:paraId="3963AAA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sell_price</w:t>
      </w:r>
      <w:proofErr w:type="spellEnd"/>
      <w:r w:rsidRPr="00A66E19">
        <w:rPr>
          <w:lang w:val="en-IN"/>
        </w:rPr>
        <w:t xml:space="preserve">          |</w:t>
      </w:r>
    </w:p>
    <w:p w14:paraId="3F95B43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order_id</w:t>
      </w:r>
      <w:proofErr w:type="spellEnd"/>
      <w:r w:rsidRPr="00A66E19">
        <w:rPr>
          <w:lang w:val="en-IN"/>
        </w:rPr>
        <w:t xml:space="preserve">            |</w:t>
      </w:r>
    </w:p>
    <w:p w14:paraId="6D30422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6F66C2A2" w14:textId="77777777" w:rsidR="00A66E19" w:rsidRPr="00A66E19" w:rsidRDefault="00A66E19" w:rsidP="00A66E19">
      <w:pPr>
        <w:rPr>
          <w:lang w:val="en-IN"/>
        </w:rPr>
      </w:pPr>
    </w:p>
    <w:p w14:paraId="5445B36A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  +---------------------+</w:t>
      </w:r>
    </w:p>
    <w:p w14:paraId="1100DF6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   Notifications    | &lt;---------&gt; |        Users        |</w:t>
      </w:r>
    </w:p>
    <w:p w14:paraId="69860EA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  +---------------------+</w:t>
      </w:r>
    </w:p>
    <w:p w14:paraId="56EC55D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43A6C02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from_user_id</w:t>
      </w:r>
      <w:proofErr w:type="spellEnd"/>
      <w:r w:rsidRPr="00A66E19">
        <w:rPr>
          <w:lang w:val="en-IN"/>
        </w:rPr>
        <w:t xml:space="preserve">        |</w:t>
      </w:r>
    </w:p>
    <w:p w14:paraId="6F273D5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to_user_id</w:t>
      </w:r>
      <w:proofErr w:type="spellEnd"/>
      <w:r w:rsidRPr="00A66E19">
        <w:rPr>
          <w:lang w:val="en-IN"/>
        </w:rPr>
        <w:t xml:space="preserve">          |</w:t>
      </w:r>
    </w:p>
    <w:p w14:paraId="4F69E96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amount              |</w:t>
      </w:r>
    </w:p>
    <w:p w14:paraId="2D2C25B5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message             |</w:t>
      </w:r>
    </w:p>
    <w:p w14:paraId="11AF4BF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0D016FCA" w14:textId="77777777" w:rsidR="00A66E19" w:rsidRPr="00A66E19" w:rsidRDefault="00A66E19" w:rsidP="00A66E19">
      <w:pPr>
        <w:rPr>
          <w:lang w:val="en-IN"/>
        </w:rPr>
      </w:pPr>
    </w:p>
    <w:p w14:paraId="0B2A48F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+---------------------+           </w:t>
      </w:r>
    </w:p>
    <w:p w14:paraId="703CEDA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  </w:t>
      </w:r>
      <w:proofErr w:type="spellStart"/>
      <w:r w:rsidRPr="00A66E19">
        <w:rPr>
          <w:lang w:val="en-IN"/>
        </w:rPr>
        <w:t>MarketChartData</w:t>
      </w:r>
      <w:proofErr w:type="spellEnd"/>
      <w:r w:rsidRPr="00A66E19">
        <w:rPr>
          <w:lang w:val="en-IN"/>
        </w:rPr>
        <w:t xml:space="preserve">   |</w:t>
      </w:r>
    </w:p>
    <w:p w14:paraId="6C7566D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</w:t>
      </w:r>
    </w:p>
    <w:p w14:paraId="6EF85F2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4966B1B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timestamp           |</w:t>
      </w:r>
    </w:p>
    <w:p w14:paraId="03BD420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lastRenderedPageBreak/>
        <w:t>| price               |</w:t>
      </w:r>
    </w:p>
    <w:p w14:paraId="0E9BD4E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</w:t>
      </w:r>
    </w:p>
    <w:p w14:paraId="0B425B49" w14:textId="77777777" w:rsidR="00A66E19" w:rsidRPr="00A66E19" w:rsidRDefault="00A66E19" w:rsidP="00A66E19">
      <w:pPr>
        <w:rPr>
          <w:lang w:val="en-IN"/>
        </w:rPr>
      </w:pPr>
    </w:p>
    <w:p w14:paraId="0BB4C50E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+---------------------+           +---------------------+</w:t>
      </w:r>
    </w:p>
    <w:p w14:paraId="30F8732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ForgotPasswordTokens</w:t>
      </w:r>
      <w:proofErr w:type="spellEnd"/>
      <w:r w:rsidRPr="00A66E19">
        <w:rPr>
          <w:lang w:val="en-IN"/>
        </w:rPr>
        <w:t>|&lt;---------&gt;|        Users        |</w:t>
      </w:r>
    </w:p>
    <w:p w14:paraId="466609BD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|---------------------|           +---------------------+</w:t>
      </w:r>
    </w:p>
    <w:p w14:paraId="5390737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| id                  |</w:t>
      </w:r>
    </w:p>
    <w:p w14:paraId="67A9C9C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 xml:space="preserve">             |</w:t>
      </w:r>
    </w:p>
    <w:p w14:paraId="77AFEB8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otp</w:t>
      </w:r>
      <w:proofErr w:type="spellEnd"/>
      <w:r w:rsidRPr="00A66E19">
        <w:rPr>
          <w:lang w:val="en-IN"/>
        </w:rPr>
        <w:t xml:space="preserve">                 |</w:t>
      </w:r>
    </w:p>
    <w:p w14:paraId="32EB986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verification_type</w:t>
      </w:r>
      <w:proofErr w:type="spellEnd"/>
      <w:r w:rsidRPr="00A66E19">
        <w:rPr>
          <w:lang w:val="en-IN"/>
        </w:rPr>
        <w:t xml:space="preserve">   |</w:t>
      </w:r>
    </w:p>
    <w:p w14:paraId="134157F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| </w:t>
      </w:r>
      <w:proofErr w:type="spellStart"/>
      <w:r w:rsidRPr="00A66E19">
        <w:rPr>
          <w:lang w:val="en-IN"/>
        </w:rPr>
        <w:t>send_to</w:t>
      </w:r>
      <w:proofErr w:type="spellEnd"/>
      <w:r w:rsidRPr="00A66E19">
        <w:rPr>
          <w:lang w:val="en-IN"/>
        </w:rPr>
        <w:t xml:space="preserve">             |</w:t>
      </w:r>
    </w:p>
    <w:p w14:paraId="7B5EA622" w14:textId="280223F5" w:rsidR="00A66E19" w:rsidRDefault="00A66E19" w:rsidP="00A66E19">
      <w:pPr>
        <w:rPr>
          <w:lang w:val="en-IN"/>
        </w:rPr>
      </w:pPr>
      <w:r w:rsidRPr="00A66E19">
        <w:rPr>
          <w:lang w:val="en-IN"/>
        </w:rPr>
        <w:t>+---------------------</w:t>
      </w:r>
    </w:p>
    <w:p w14:paraId="711EA621" w14:textId="77777777" w:rsidR="00A66E19" w:rsidRDefault="00A66E19" w:rsidP="00A66E19">
      <w:pPr>
        <w:rPr>
          <w:lang w:val="en-IN"/>
        </w:rPr>
      </w:pPr>
    </w:p>
    <w:p w14:paraId="36AEE80B" w14:textId="77777777" w:rsidR="00A66E19" w:rsidRDefault="00A66E19" w:rsidP="00A66E19">
      <w:pPr>
        <w:rPr>
          <w:lang w:val="en-IN"/>
        </w:rPr>
      </w:pPr>
    </w:p>
    <w:p w14:paraId="10955EC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>This is a detailed Entity-Relationship (ER) model that represents a system for managing a cryptocurrency trading or investment platform. Here's an explanation of the key entities and their relationships:</w:t>
      </w:r>
    </w:p>
    <w:p w14:paraId="4D61C21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0AA91D40">
          <v:rect id="_x0000_i1267" style="width:0;height:1.5pt" o:hralign="center" o:hrstd="t" o:hr="t" fillcolor="#a0a0a0" stroked="f"/>
        </w:pict>
      </w:r>
    </w:p>
    <w:p w14:paraId="3A600FB3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1. Users</w:t>
      </w:r>
    </w:p>
    <w:p w14:paraId="12471EF8" w14:textId="77777777" w:rsidR="00A66E19" w:rsidRPr="00A66E19" w:rsidRDefault="00A66E19" w:rsidP="00A66E19">
      <w:pPr>
        <w:numPr>
          <w:ilvl w:val="0"/>
          <w:numId w:val="43"/>
        </w:numPr>
        <w:rPr>
          <w:lang w:val="en-IN"/>
        </w:rPr>
      </w:pPr>
      <w:r w:rsidRPr="00A66E19">
        <w:rPr>
          <w:lang w:val="en-IN"/>
        </w:rPr>
        <w:t>Represents the users of the system.</w:t>
      </w:r>
    </w:p>
    <w:p w14:paraId="4D7BDADF" w14:textId="77777777" w:rsidR="00A66E19" w:rsidRPr="00A66E19" w:rsidRDefault="00A66E19" w:rsidP="00A66E19">
      <w:pPr>
        <w:numPr>
          <w:ilvl w:val="0"/>
          <w:numId w:val="43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2388817E" w14:textId="77777777" w:rsidR="00A66E19" w:rsidRPr="00A66E19" w:rsidRDefault="00A66E19" w:rsidP="00A66E19">
      <w:pPr>
        <w:numPr>
          <w:ilvl w:val="1"/>
          <w:numId w:val="43"/>
        </w:numPr>
        <w:rPr>
          <w:lang w:val="en-IN"/>
        </w:rPr>
      </w:pPr>
      <w:r w:rsidRPr="00A66E19">
        <w:rPr>
          <w:lang w:val="en-IN"/>
        </w:rPr>
        <w:t>id: Unique identifier for a user.</w:t>
      </w:r>
    </w:p>
    <w:p w14:paraId="46DC8881" w14:textId="77777777" w:rsidR="00A66E19" w:rsidRPr="00A66E19" w:rsidRDefault="00A66E19" w:rsidP="00A66E19">
      <w:pPr>
        <w:numPr>
          <w:ilvl w:val="1"/>
          <w:numId w:val="43"/>
        </w:numPr>
        <w:rPr>
          <w:lang w:val="en-IN"/>
        </w:rPr>
      </w:pPr>
      <w:proofErr w:type="spellStart"/>
      <w:r w:rsidRPr="00A66E19">
        <w:rPr>
          <w:lang w:val="en-IN"/>
        </w:rPr>
        <w:t>fullName</w:t>
      </w:r>
      <w:proofErr w:type="spellEnd"/>
      <w:r w:rsidRPr="00A66E19">
        <w:rPr>
          <w:lang w:val="en-IN"/>
        </w:rPr>
        <w:t>, email, and other attributes define user information.</w:t>
      </w:r>
    </w:p>
    <w:p w14:paraId="156D8C84" w14:textId="77777777" w:rsidR="00A66E19" w:rsidRPr="00A66E19" w:rsidRDefault="00A66E19" w:rsidP="00A66E19">
      <w:pPr>
        <w:numPr>
          <w:ilvl w:val="0"/>
          <w:numId w:val="43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26B45AA7" w14:textId="77777777" w:rsidR="00A66E19" w:rsidRPr="00A66E19" w:rsidRDefault="00A66E19" w:rsidP="00A66E19">
      <w:pPr>
        <w:numPr>
          <w:ilvl w:val="1"/>
          <w:numId w:val="43"/>
        </w:numPr>
        <w:rPr>
          <w:lang w:val="en-IN"/>
        </w:rPr>
      </w:pPr>
      <w:r w:rsidRPr="00A66E19">
        <w:rPr>
          <w:lang w:val="en-IN"/>
        </w:rPr>
        <w:t xml:space="preserve">Associated with </w:t>
      </w:r>
      <w:r w:rsidRPr="00A66E19">
        <w:rPr>
          <w:b/>
          <w:bCs/>
          <w:lang w:val="en-IN"/>
        </w:rPr>
        <w:t>Wallets</w:t>
      </w:r>
      <w:r w:rsidRPr="00A66E19">
        <w:rPr>
          <w:lang w:val="en-IN"/>
        </w:rPr>
        <w:t xml:space="preserve">, </w:t>
      </w:r>
      <w:proofErr w:type="spellStart"/>
      <w:r w:rsidRPr="00A66E19">
        <w:rPr>
          <w:b/>
          <w:bCs/>
          <w:lang w:val="en-IN"/>
        </w:rPr>
        <w:t>VerificationCodes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b/>
          <w:bCs/>
          <w:lang w:val="en-IN"/>
        </w:rPr>
        <w:t>TradingHistories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b/>
          <w:bCs/>
          <w:lang w:val="en-IN"/>
        </w:rPr>
        <w:t>PaymentOrders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b/>
          <w:bCs/>
          <w:lang w:val="en-IN"/>
        </w:rPr>
        <w:t>PaymentDetails</w:t>
      </w:r>
      <w:proofErr w:type="spellEnd"/>
      <w:r w:rsidRPr="00A66E19">
        <w:rPr>
          <w:lang w:val="en-IN"/>
        </w:rPr>
        <w:t xml:space="preserve">, </w:t>
      </w:r>
      <w:r w:rsidRPr="00A66E19">
        <w:rPr>
          <w:b/>
          <w:bCs/>
          <w:lang w:val="en-IN"/>
        </w:rPr>
        <w:t>Orders</w:t>
      </w:r>
      <w:r w:rsidRPr="00A66E19">
        <w:rPr>
          <w:lang w:val="en-IN"/>
        </w:rPr>
        <w:t xml:space="preserve">, </w:t>
      </w:r>
      <w:r w:rsidRPr="00A66E19">
        <w:rPr>
          <w:b/>
          <w:bCs/>
          <w:lang w:val="en-IN"/>
        </w:rPr>
        <w:t>Notifications</w:t>
      </w:r>
      <w:r w:rsidRPr="00A66E19">
        <w:rPr>
          <w:lang w:val="en-IN"/>
        </w:rPr>
        <w:t xml:space="preserve">, and </w:t>
      </w:r>
      <w:proofErr w:type="spellStart"/>
      <w:r w:rsidRPr="00A66E19">
        <w:rPr>
          <w:b/>
          <w:bCs/>
          <w:lang w:val="en-IN"/>
        </w:rPr>
        <w:t>ForgotPasswordTokens</w:t>
      </w:r>
      <w:proofErr w:type="spellEnd"/>
      <w:r w:rsidRPr="00A66E19">
        <w:rPr>
          <w:lang w:val="en-IN"/>
        </w:rPr>
        <w:t>.</w:t>
      </w:r>
    </w:p>
    <w:p w14:paraId="7006831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14D3C4F8">
          <v:rect id="_x0000_i1268" style="width:0;height:1.5pt" o:hralign="center" o:hrstd="t" o:hr="t" fillcolor="#a0a0a0" stroked="f"/>
        </w:pict>
      </w:r>
    </w:p>
    <w:p w14:paraId="44DF318A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2. Wallets</w:t>
      </w:r>
    </w:p>
    <w:p w14:paraId="417C5978" w14:textId="77777777" w:rsidR="00A66E19" w:rsidRPr="00A66E19" w:rsidRDefault="00A66E19" w:rsidP="00A66E19">
      <w:pPr>
        <w:numPr>
          <w:ilvl w:val="0"/>
          <w:numId w:val="44"/>
        </w:numPr>
        <w:rPr>
          <w:lang w:val="en-IN"/>
        </w:rPr>
      </w:pPr>
      <w:r w:rsidRPr="00A66E19">
        <w:rPr>
          <w:lang w:val="en-IN"/>
        </w:rPr>
        <w:t>Represents a user's cryptocurrency wallet.</w:t>
      </w:r>
    </w:p>
    <w:p w14:paraId="5A811E5E" w14:textId="77777777" w:rsidR="00A66E19" w:rsidRPr="00A66E19" w:rsidRDefault="00A66E19" w:rsidP="00A66E19">
      <w:pPr>
        <w:numPr>
          <w:ilvl w:val="0"/>
          <w:numId w:val="44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2676EAD2" w14:textId="77777777" w:rsidR="00A66E19" w:rsidRPr="00A66E19" w:rsidRDefault="00A66E19" w:rsidP="00A66E19">
      <w:pPr>
        <w:numPr>
          <w:ilvl w:val="1"/>
          <w:numId w:val="44"/>
        </w:numPr>
        <w:rPr>
          <w:lang w:val="en-IN"/>
        </w:rPr>
      </w:pPr>
      <w:r w:rsidRPr="00A66E19">
        <w:rPr>
          <w:lang w:val="en-IN"/>
        </w:rPr>
        <w:t xml:space="preserve">Connected to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 xml:space="preserve"> (a user has a wallet).</w:t>
      </w:r>
    </w:p>
    <w:p w14:paraId="3B1B38A1" w14:textId="77777777" w:rsidR="00A66E19" w:rsidRPr="00A66E19" w:rsidRDefault="00A66E19" w:rsidP="00A66E19">
      <w:pPr>
        <w:numPr>
          <w:ilvl w:val="1"/>
          <w:numId w:val="44"/>
        </w:numPr>
        <w:rPr>
          <w:lang w:val="en-IN"/>
        </w:rPr>
      </w:pPr>
      <w:r w:rsidRPr="00A66E19">
        <w:rPr>
          <w:lang w:val="en-IN"/>
        </w:rPr>
        <w:t xml:space="preserve">Linked to </w:t>
      </w:r>
      <w:proofErr w:type="spellStart"/>
      <w:r w:rsidRPr="00A66E19">
        <w:rPr>
          <w:b/>
          <w:bCs/>
          <w:lang w:val="en-IN"/>
        </w:rPr>
        <w:t>WalletTransactions</w:t>
      </w:r>
      <w:proofErr w:type="spellEnd"/>
      <w:r w:rsidRPr="00A66E19">
        <w:rPr>
          <w:lang w:val="en-IN"/>
        </w:rPr>
        <w:t xml:space="preserve"> for recording transactions.</w:t>
      </w:r>
    </w:p>
    <w:p w14:paraId="1E58572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1B3811B9">
          <v:rect id="_x0000_i1269" style="width:0;height:1.5pt" o:hralign="center" o:hrstd="t" o:hr="t" fillcolor="#a0a0a0" stroked="f"/>
        </w:pict>
      </w:r>
    </w:p>
    <w:p w14:paraId="3E1329E9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3. </w:t>
      </w:r>
      <w:proofErr w:type="spellStart"/>
      <w:r w:rsidRPr="00A66E19">
        <w:rPr>
          <w:b/>
          <w:bCs/>
          <w:lang w:val="en-IN"/>
        </w:rPr>
        <w:t>WalletTransactions</w:t>
      </w:r>
      <w:proofErr w:type="spellEnd"/>
    </w:p>
    <w:p w14:paraId="003BADD5" w14:textId="77777777" w:rsidR="00A66E19" w:rsidRPr="00A66E19" w:rsidRDefault="00A66E19" w:rsidP="00A66E19">
      <w:pPr>
        <w:numPr>
          <w:ilvl w:val="0"/>
          <w:numId w:val="45"/>
        </w:numPr>
        <w:rPr>
          <w:lang w:val="en-IN"/>
        </w:rPr>
      </w:pPr>
      <w:r w:rsidRPr="00A66E19">
        <w:rPr>
          <w:lang w:val="en-IN"/>
        </w:rPr>
        <w:t>Tracks wallet transactions.</w:t>
      </w:r>
    </w:p>
    <w:p w14:paraId="0C888439" w14:textId="77777777" w:rsidR="00A66E19" w:rsidRPr="00A66E19" w:rsidRDefault="00A66E19" w:rsidP="00A66E19">
      <w:pPr>
        <w:numPr>
          <w:ilvl w:val="0"/>
          <w:numId w:val="45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6C4528E4" w14:textId="77777777" w:rsidR="00A66E19" w:rsidRPr="00A66E19" w:rsidRDefault="00A66E19" w:rsidP="00A66E19">
      <w:pPr>
        <w:numPr>
          <w:ilvl w:val="1"/>
          <w:numId w:val="45"/>
        </w:numPr>
        <w:rPr>
          <w:lang w:val="en-IN"/>
        </w:rPr>
      </w:pPr>
      <w:r w:rsidRPr="00A66E19">
        <w:rPr>
          <w:lang w:val="en-IN"/>
        </w:rPr>
        <w:t xml:space="preserve">References </w:t>
      </w:r>
      <w:r w:rsidRPr="00A66E19">
        <w:rPr>
          <w:b/>
          <w:bCs/>
          <w:lang w:val="en-IN"/>
        </w:rPr>
        <w:t>Wallets</w:t>
      </w:r>
      <w:r w:rsidRPr="00A66E19">
        <w:rPr>
          <w:lang w:val="en-IN"/>
        </w:rPr>
        <w:t xml:space="preserve"> and </w:t>
      </w:r>
      <w:r w:rsidRPr="00A66E19">
        <w:rPr>
          <w:b/>
          <w:bCs/>
          <w:lang w:val="en-IN"/>
        </w:rPr>
        <w:t>Coins</w:t>
      </w:r>
      <w:r w:rsidRPr="00A66E19">
        <w:rPr>
          <w:lang w:val="en-IN"/>
        </w:rPr>
        <w:t xml:space="preserve"> for transaction details.</w:t>
      </w:r>
    </w:p>
    <w:p w14:paraId="343EA52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510C9F74">
          <v:rect id="_x0000_i1270" style="width:0;height:1.5pt" o:hralign="center" o:hrstd="t" o:hr="t" fillcolor="#a0a0a0" stroked="f"/>
        </w:pict>
      </w:r>
    </w:p>
    <w:p w14:paraId="6252E7A4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4. Assets</w:t>
      </w:r>
    </w:p>
    <w:p w14:paraId="218D5EF0" w14:textId="77777777" w:rsidR="00A66E19" w:rsidRPr="00A66E19" w:rsidRDefault="00A66E19" w:rsidP="00A66E19">
      <w:pPr>
        <w:numPr>
          <w:ilvl w:val="0"/>
          <w:numId w:val="46"/>
        </w:numPr>
        <w:rPr>
          <w:lang w:val="en-IN"/>
        </w:rPr>
      </w:pPr>
      <w:r w:rsidRPr="00A66E19">
        <w:rPr>
          <w:lang w:val="en-IN"/>
        </w:rPr>
        <w:t>Represents the cryptocurrency assets owned by a user.</w:t>
      </w:r>
    </w:p>
    <w:p w14:paraId="477FE74B" w14:textId="77777777" w:rsidR="00A66E19" w:rsidRPr="00A66E19" w:rsidRDefault="00A66E19" w:rsidP="00A66E19">
      <w:pPr>
        <w:numPr>
          <w:ilvl w:val="0"/>
          <w:numId w:val="46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10D8F460" w14:textId="77777777" w:rsidR="00A66E19" w:rsidRPr="00A66E19" w:rsidRDefault="00A66E19" w:rsidP="00A66E19">
      <w:pPr>
        <w:numPr>
          <w:ilvl w:val="1"/>
          <w:numId w:val="46"/>
        </w:numPr>
        <w:rPr>
          <w:lang w:val="en-IN"/>
        </w:rPr>
      </w:pPr>
      <w:r w:rsidRPr="00A66E19">
        <w:rPr>
          <w:lang w:val="en-IN"/>
        </w:rPr>
        <w:t xml:space="preserve">id, quantity, </w:t>
      </w:r>
      <w:proofErr w:type="spellStart"/>
      <w:r w:rsidRPr="00A66E19">
        <w:rPr>
          <w:lang w:val="en-IN"/>
        </w:rPr>
        <w:t>buy_price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>.</w:t>
      </w:r>
    </w:p>
    <w:p w14:paraId="6E23CF54" w14:textId="77777777" w:rsidR="00A66E19" w:rsidRPr="00A66E19" w:rsidRDefault="00A66E19" w:rsidP="00A66E19">
      <w:pPr>
        <w:numPr>
          <w:ilvl w:val="0"/>
          <w:numId w:val="46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6ED5BC27" w14:textId="77777777" w:rsidR="00A66E19" w:rsidRPr="00A66E19" w:rsidRDefault="00A66E19" w:rsidP="00A66E19">
      <w:pPr>
        <w:numPr>
          <w:ilvl w:val="1"/>
          <w:numId w:val="46"/>
        </w:numPr>
        <w:rPr>
          <w:lang w:val="en-IN"/>
        </w:rPr>
      </w:pPr>
      <w:r w:rsidRPr="00A66E19">
        <w:rPr>
          <w:lang w:val="en-IN"/>
        </w:rPr>
        <w:t xml:space="preserve">Links to </w:t>
      </w:r>
      <w:r w:rsidRPr="00A66E19">
        <w:rPr>
          <w:b/>
          <w:bCs/>
          <w:lang w:val="en-IN"/>
        </w:rPr>
        <w:t>Coins</w:t>
      </w:r>
      <w:r w:rsidRPr="00A66E19">
        <w:rPr>
          <w:lang w:val="en-IN"/>
        </w:rPr>
        <w:t xml:space="preserve"> and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 xml:space="preserve"> to determine ownership and coin type.</w:t>
      </w:r>
    </w:p>
    <w:p w14:paraId="18A0211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C4DF649">
          <v:rect id="_x0000_i1271" style="width:0;height:1.5pt" o:hralign="center" o:hrstd="t" o:hr="t" fillcolor="#a0a0a0" stroked="f"/>
        </w:pict>
      </w:r>
    </w:p>
    <w:p w14:paraId="5221A7F3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5. Coins</w:t>
      </w:r>
    </w:p>
    <w:p w14:paraId="7034EB24" w14:textId="77777777" w:rsidR="00A66E19" w:rsidRPr="00A66E19" w:rsidRDefault="00A66E19" w:rsidP="00A66E19">
      <w:pPr>
        <w:numPr>
          <w:ilvl w:val="0"/>
          <w:numId w:val="47"/>
        </w:numPr>
        <w:rPr>
          <w:lang w:val="en-IN"/>
        </w:rPr>
      </w:pPr>
      <w:r w:rsidRPr="00A66E19">
        <w:rPr>
          <w:lang w:val="en-IN"/>
        </w:rPr>
        <w:t>Represents different cryptocurrencies (e.g., Bitcoin, Ethereum).</w:t>
      </w:r>
    </w:p>
    <w:p w14:paraId="392DCA6D" w14:textId="77777777" w:rsidR="00A66E19" w:rsidRPr="00A66E19" w:rsidRDefault="00A66E19" w:rsidP="00A66E19">
      <w:pPr>
        <w:numPr>
          <w:ilvl w:val="0"/>
          <w:numId w:val="47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2CBB854D" w14:textId="77777777" w:rsidR="00A66E19" w:rsidRPr="00A66E19" w:rsidRDefault="00A66E19" w:rsidP="00A66E19">
      <w:pPr>
        <w:numPr>
          <w:ilvl w:val="1"/>
          <w:numId w:val="47"/>
        </w:numPr>
        <w:rPr>
          <w:lang w:val="en-IN"/>
        </w:rPr>
      </w:pPr>
      <w:r w:rsidRPr="00A66E19">
        <w:rPr>
          <w:lang w:val="en-IN"/>
        </w:rPr>
        <w:t>id, symbol, and other attributes to define coin details.</w:t>
      </w:r>
    </w:p>
    <w:p w14:paraId="30F59C5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lastRenderedPageBreak/>
        <w:pict w14:anchorId="05EE43DC">
          <v:rect id="_x0000_i1272" style="width:0;height:1.5pt" o:hralign="center" o:hrstd="t" o:hr="t" fillcolor="#a0a0a0" stroked="f"/>
        </w:pict>
      </w:r>
    </w:p>
    <w:p w14:paraId="597A6B86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6. Withdrawals</w:t>
      </w:r>
    </w:p>
    <w:p w14:paraId="487BD1F0" w14:textId="77777777" w:rsidR="00A66E19" w:rsidRPr="00A66E19" w:rsidRDefault="00A66E19" w:rsidP="00A66E19">
      <w:pPr>
        <w:numPr>
          <w:ilvl w:val="0"/>
          <w:numId w:val="48"/>
        </w:numPr>
        <w:rPr>
          <w:lang w:val="en-IN"/>
        </w:rPr>
      </w:pPr>
      <w:r w:rsidRPr="00A66E19">
        <w:rPr>
          <w:lang w:val="en-IN"/>
        </w:rPr>
        <w:t>Tracks withdrawal transactions.</w:t>
      </w:r>
    </w:p>
    <w:p w14:paraId="5131D15B" w14:textId="77777777" w:rsidR="00A66E19" w:rsidRPr="00A66E19" w:rsidRDefault="00A66E19" w:rsidP="00A66E19">
      <w:pPr>
        <w:numPr>
          <w:ilvl w:val="0"/>
          <w:numId w:val="48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7F3982D8" w14:textId="77777777" w:rsidR="00A66E19" w:rsidRPr="00A66E19" w:rsidRDefault="00A66E19" w:rsidP="00A66E19">
      <w:pPr>
        <w:numPr>
          <w:ilvl w:val="1"/>
          <w:numId w:val="48"/>
        </w:numPr>
        <w:rPr>
          <w:lang w:val="en-IN"/>
        </w:rPr>
      </w:pPr>
      <w:r w:rsidRPr="00A66E19">
        <w:rPr>
          <w:lang w:val="en-IN"/>
        </w:rPr>
        <w:t xml:space="preserve">id, status, amount,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>, date.</w:t>
      </w:r>
    </w:p>
    <w:p w14:paraId="5C5DA329" w14:textId="77777777" w:rsidR="00A66E19" w:rsidRPr="00A66E19" w:rsidRDefault="00A66E19" w:rsidP="00A66E19">
      <w:pPr>
        <w:numPr>
          <w:ilvl w:val="0"/>
          <w:numId w:val="48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0F493E21" w14:textId="77777777" w:rsidR="00A66E19" w:rsidRPr="00A66E19" w:rsidRDefault="00A66E19" w:rsidP="00A66E19">
      <w:pPr>
        <w:numPr>
          <w:ilvl w:val="1"/>
          <w:numId w:val="48"/>
        </w:numPr>
        <w:rPr>
          <w:lang w:val="en-IN"/>
        </w:rPr>
      </w:pPr>
      <w:r w:rsidRPr="00A66E19">
        <w:rPr>
          <w:lang w:val="en-IN"/>
        </w:rPr>
        <w:t xml:space="preserve">Associated with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>.</w:t>
      </w:r>
    </w:p>
    <w:p w14:paraId="07E1307D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20AE13C9">
          <v:rect id="_x0000_i1273" style="width:0;height:1.5pt" o:hralign="center" o:hrstd="t" o:hr="t" fillcolor="#a0a0a0" stroked="f"/>
        </w:pict>
      </w:r>
    </w:p>
    <w:p w14:paraId="650DDD3C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7. Watchlists and </w:t>
      </w:r>
      <w:proofErr w:type="spellStart"/>
      <w:r w:rsidRPr="00A66E19">
        <w:rPr>
          <w:b/>
          <w:bCs/>
          <w:lang w:val="en-IN"/>
        </w:rPr>
        <w:t>Watchlist_Coins</w:t>
      </w:r>
      <w:proofErr w:type="spellEnd"/>
    </w:p>
    <w:p w14:paraId="5FED3EFB" w14:textId="77777777" w:rsidR="00A66E19" w:rsidRPr="00A66E19" w:rsidRDefault="00A66E19" w:rsidP="00A66E19">
      <w:pPr>
        <w:numPr>
          <w:ilvl w:val="0"/>
          <w:numId w:val="49"/>
        </w:numPr>
        <w:rPr>
          <w:lang w:val="en-IN"/>
        </w:rPr>
      </w:pPr>
      <w:r w:rsidRPr="00A66E19">
        <w:rPr>
          <w:b/>
          <w:bCs/>
          <w:lang w:val="en-IN"/>
        </w:rPr>
        <w:t>Watchlists</w:t>
      </w:r>
      <w:r w:rsidRPr="00A66E19">
        <w:rPr>
          <w:lang w:val="en-IN"/>
        </w:rPr>
        <w:t xml:space="preserve"> allow users to monitor selected cryptocurrencies.</w:t>
      </w:r>
    </w:p>
    <w:p w14:paraId="2B960A83" w14:textId="77777777" w:rsidR="00A66E19" w:rsidRPr="00A66E19" w:rsidRDefault="00A66E19" w:rsidP="00A66E19">
      <w:pPr>
        <w:numPr>
          <w:ilvl w:val="0"/>
          <w:numId w:val="49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361E0993" w14:textId="77777777" w:rsidR="00A66E19" w:rsidRPr="00A66E19" w:rsidRDefault="00A66E19" w:rsidP="00A66E19">
      <w:pPr>
        <w:numPr>
          <w:ilvl w:val="1"/>
          <w:numId w:val="49"/>
        </w:numPr>
        <w:rPr>
          <w:lang w:val="en-IN"/>
        </w:rPr>
      </w:pPr>
      <w:r w:rsidRPr="00A66E19">
        <w:rPr>
          <w:lang w:val="en-IN"/>
        </w:rPr>
        <w:t xml:space="preserve">Watchlists: id,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>.</w:t>
      </w:r>
    </w:p>
    <w:p w14:paraId="396218E8" w14:textId="77777777" w:rsidR="00A66E19" w:rsidRPr="00A66E19" w:rsidRDefault="00A66E19" w:rsidP="00A66E19">
      <w:pPr>
        <w:numPr>
          <w:ilvl w:val="1"/>
          <w:numId w:val="49"/>
        </w:numPr>
        <w:rPr>
          <w:lang w:val="en-IN"/>
        </w:rPr>
      </w:pPr>
      <w:proofErr w:type="spellStart"/>
      <w:r w:rsidRPr="00A66E19">
        <w:rPr>
          <w:lang w:val="en-IN"/>
        </w:rPr>
        <w:t>Watchlist_Coins</w:t>
      </w:r>
      <w:proofErr w:type="spellEnd"/>
      <w:r w:rsidRPr="00A66E19">
        <w:rPr>
          <w:lang w:val="en-IN"/>
        </w:rPr>
        <w:t xml:space="preserve">: </w:t>
      </w:r>
      <w:proofErr w:type="spellStart"/>
      <w:r w:rsidRPr="00A66E19">
        <w:rPr>
          <w:lang w:val="en-IN"/>
        </w:rPr>
        <w:t>watchlist_id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>.</w:t>
      </w:r>
    </w:p>
    <w:p w14:paraId="0362413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5139B6B9">
          <v:rect id="_x0000_i1274" style="width:0;height:1.5pt" o:hralign="center" o:hrstd="t" o:hr="t" fillcolor="#a0a0a0" stroked="f"/>
        </w:pict>
      </w:r>
    </w:p>
    <w:p w14:paraId="6B6CB903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8. </w:t>
      </w:r>
      <w:proofErr w:type="spellStart"/>
      <w:r w:rsidRPr="00A66E19">
        <w:rPr>
          <w:b/>
          <w:bCs/>
          <w:lang w:val="en-IN"/>
        </w:rPr>
        <w:t>VerificationCodes</w:t>
      </w:r>
      <w:proofErr w:type="spellEnd"/>
    </w:p>
    <w:p w14:paraId="4502A6B8" w14:textId="77777777" w:rsidR="00A66E19" w:rsidRPr="00A66E19" w:rsidRDefault="00A66E19" w:rsidP="00A66E19">
      <w:pPr>
        <w:numPr>
          <w:ilvl w:val="0"/>
          <w:numId w:val="50"/>
        </w:numPr>
        <w:rPr>
          <w:lang w:val="en-IN"/>
        </w:rPr>
      </w:pPr>
      <w:r w:rsidRPr="00A66E19">
        <w:rPr>
          <w:lang w:val="en-IN"/>
        </w:rPr>
        <w:t>Stores verification details for user authentication.</w:t>
      </w:r>
    </w:p>
    <w:p w14:paraId="11C2B9C9" w14:textId="77777777" w:rsidR="00A66E19" w:rsidRPr="00A66E19" w:rsidRDefault="00A66E19" w:rsidP="00A66E19">
      <w:pPr>
        <w:numPr>
          <w:ilvl w:val="0"/>
          <w:numId w:val="50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765E1ECC" w14:textId="77777777" w:rsidR="00A66E19" w:rsidRPr="00A66E19" w:rsidRDefault="00A66E19" w:rsidP="00A66E19">
      <w:pPr>
        <w:numPr>
          <w:ilvl w:val="1"/>
          <w:numId w:val="50"/>
        </w:numPr>
        <w:rPr>
          <w:lang w:val="en-IN"/>
        </w:rPr>
      </w:pPr>
      <w:proofErr w:type="spellStart"/>
      <w:r w:rsidRPr="00A66E19">
        <w:rPr>
          <w:lang w:val="en-IN"/>
        </w:rPr>
        <w:t>otp</w:t>
      </w:r>
      <w:proofErr w:type="spellEnd"/>
      <w:r w:rsidRPr="00A66E19">
        <w:rPr>
          <w:lang w:val="en-IN"/>
        </w:rPr>
        <w:t xml:space="preserve">, email, mobile, </w:t>
      </w:r>
      <w:proofErr w:type="spellStart"/>
      <w:r w:rsidRPr="00A66E19">
        <w:rPr>
          <w:lang w:val="en-IN"/>
        </w:rPr>
        <w:t>verification_type</w:t>
      </w:r>
      <w:proofErr w:type="spellEnd"/>
      <w:r w:rsidRPr="00A66E19">
        <w:rPr>
          <w:lang w:val="en-IN"/>
        </w:rPr>
        <w:t>, etc.</w:t>
      </w:r>
    </w:p>
    <w:p w14:paraId="13D05C97" w14:textId="77777777" w:rsidR="00A66E19" w:rsidRPr="00A66E19" w:rsidRDefault="00A66E19" w:rsidP="00A66E19">
      <w:pPr>
        <w:numPr>
          <w:ilvl w:val="0"/>
          <w:numId w:val="50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3B7CD6A9" w14:textId="77777777" w:rsidR="00A66E19" w:rsidRPr="00A66E19" w:rsidRDefault="00A66E19" w:rsidP="00A66E19">
      <w:pPr>
        <w:numPr>
          <w:ilvl w:val="1"/>
          <w:numId w:val="50"/>
        </w:numPr>
        <w:rPr>
          <w:lang w:val="en-IN"/>
        </w:rPr>
      </w:pPr>
      <w:r w:rsidRPr="00A66E19">
        <w:rPr>
          <w:lang w:val="en-IN"/>
        </w:rPr>
        <w:t xml:space="preserve">Linked to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>.</w:t>
      </w:r>
    </w:p>
    <w:p w14:paraId="3F43E80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2E23B398">
          <v:rect id="_x0000_i1275" style="width:0;height:1.5pt" o:hralign="center" o:hrstd="t" o:hr="t" fillcolor="#a0a0a0" stroked="f"/>
        </w:pict>
      </w:r>
    </w:p>
    <w:p w14:paraId="2B289408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9. </w:t>
      </w:r>
      <w:proofErr w:type="spellStart"/>
      <w:r w:rsidRPr="00A66E19">
        <w:rPr>
          <w:b/>
          <w:bCs/>
          <w:lang w:val="en-IN"/>
        </w:rPr>
        <w:t>TradingHistories</w:t>
      </w:r>
      <w:proofErr w:type="spellEnd"/>
    </w:p>
    <w:p w14:paraId="4EC3C1AF" w14:textId="77777777" w:rsidR="00A66E19" w:rsidRPr="00A66E19" w:rsidRDefault="00A66E19" w:rsidP="00A66E19">
      <w:pPr>
        <w:numPr>
          <w:ilvl w:val="0"/>
          <w:numId w:val="51"/>
        </w:numPr>
        <w:rPr>
          <w:lang w:val="en-IN"/>
        </w:rPr>
      </w:pPr>
      <w:r w:rsidRPr="00A66E19">
        <w:rPr>
          <w:lang w:val="en-IN"/>
        </w:rPr>
        <w:t>Maintains a log of user trades.</w:t>
      </w:r>
    </w:p>
    <w:p w14:paraId="46EA3B0E" w14:textId="77777777" w:rsidR="00A66E19" w:rsidRPr="00A66E19" w:rsidRDefault="00A66E19" w:rsidP="00A66E19">
      <w:pPr>
        <w:numPr>
          <w:ilvl w:val="0"/>
          <w:numId w:val="51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22E851D1" w14:textId="77777777" w:rsidR="00A66E19" w:rsidRPr="00A66E19" w:rsidRDefault="00A66E19" w:rsidP="00A66E19">
      <w:pPr>
        <w:numPr>
          <w:ilvl w:val="1"/>
          <w:numId w:val="51"/>
        </w:numPr>
        <w:rPr>
          <w:lang w:val="en-IN"/>
        </w:rPr>
      </w:pPr>
      <w:proofErr w:type="spellStart"/>
      <w:r w:rsidRPr="00A66E19">
        <w:rPr>
          <w:lang w:val="en-IN"/>
        </w:rPr>
        <w:t>selling_price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buying_price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user_id</w:t>
      </w:r>
      <w:proofErr w:type="spellEnd"/>
      <w:r w:rsidRPr="00A66E19">
        <w:rPr>
          <w:lang w:val="en-IN"/>
        </w:rPr>
        <w:t>.</w:t>
      </w:r>
    </w:p>
    <w:p w14:paraId="45978E93" w14:textId="77777777" w:rsidR="00A66E19" w:rsidRPr="00A66E19" w:rsidRDefault="00A66E19" w:rsidP="00A66E19">
      <w:pPr>
        <w:numPr>
          <w:ilvl w:val="0"/>
          <w:numId w:val="51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62457A76" w14:textId="77777777" w:rsidR="00A66E19" w:rsidRPr="00A66E19" w:rsidRDefault="00A66E19" w:rsidP="00A66E19">
      <w:pPr>
        <w:numPr>
          <w:ilvl w:val="1"/>
          <w:numId w:val="51"/>
        </w:numPr>
        <w:rPr>
          <w:lang w:val="en-IN"/>
        </w:rPr>
      </w:pPr>
      <w:r w:rsidRPr="00A66E19">
        <w:rPr>
          <w:lang w:val="en-IN"/>
        </w:rPr>
        <w:t xml:space="preserve">Connected to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 xml:space="preserve"> and </w:t>
      </w:r>
      <w:r w:rsidRPr="00A66E19">
        <w:rPr>
          <w:b/>
          <w:bCs/>
          <w:lang w:val="en-IN"/>
        </w:rPr>
        <w:t>Coins</w:t>
      </w:r>
      <w:r w:rsidRPr="00A66E19">
        <w:rPr>
          <w:lang w:val="en-IN"/>
        </w:rPr>
        <w:t>.</w:t>
      </w:r>
    </w:p>
    <w:p w14:paraId="1E77F1A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2AADA6A3">
          <v:rect id="_x0000_i1276" style="width:0;height:1.5pt" o:hralign="center" o:hrstd="t" o:hr="t" fillcolor="#a0a0a0" stroked="f"/>
        </w:pict>
      </w:r>
    </w:p>
    <w:p w14:paraId="7A7DBBD9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10. </w:t>
      </w:r>
      <w:proofErr w:type="spellStart"/>
      <w:r w:rsidRPr="00A66E19">
        <w:rPr>
          <w:b/>
          <w:bCs/>
          <w:lang w:val="en-IN"/>
        </w:rPr>
        <w:t>PaymentOrders</w:t>
      </w:r>
      <w:proofErr w:type="spellEnd"/>
      <w:r w:rsidRPr="00A66E19">
        <w:rPr>
          <w:b/>
          <w:bCs/>
          <w:lang w:val="en-IN"/>
        </w:rPr>
        <w:t xml:space="preserve"> and </w:t>
      </w:r>
      <w:proofErr w:type="spellStart"/>
      <w:r w:rsidRPr="00A66E19">
        <w:rPr>
          <w:b/>
          <w:bCs/>
          <w:lang w:val="en-IN"/>
        </w:rPr>
        <w:t>PaymentDetails</w:t>
      </w:r>
      <w:proofErr w:type="spellEnd"/>
    </w:p>
    <w:p w14:paraId="449C7888" w14:textId="77777777" w:rsidR="00A66E19" w:rsidRPr="00A66E19" w:rsidRDefault="00A66E19" w:rsidP="00A66E19">
      <w:pPr>
        <w:numPr>
          <w:ilvl w:val="0"/>
          <w:numId w:val="52"/>
        </w:numPr>
        <w:rPr>
          <w:lang w:val="en-IN"/>
        </w:rPr>
      </w:pPr>
      <w:proofErr w:type="spellStart"/>
      <w:r w:rsidRPr="00A66E19">
        <w:rPr>
          <w:b/>
          <w:bCs/>
          <w:lang w:val="en-IN"/>
        </w:rPr>
        <w:t>PaymentOrders</w:t>
      </w:r>
      <w:proofErr w:type="spellEnd"/>
      <w:r w:rsidRPr="00A66E19">
        <w:rPr>
          <w:lang w:val="en-IN"/>
        </w:rPr>
        <w:t xml:space="preserve">: </w:t>
      </w:r>
    </w:p>
    <w:p w14:paraId="41C8C742" w14:textId="77777777" w:rsidR="00A66E19" w:rsidRPr="00A66E19" w:rsidRDefault="00A66E19" w:rsidP="00A66E19">
      <w:pPr>
        <w:numPr>
          <w:ilvl w:val="1"/>
          <w:numId w:val="52"/>
        </w:numPr>
        <w:rPr>
          <w:lang w:val="en-IN"/>
        </w:rPr>
      </w:pPr>
      <w:r w:rsidRPr="00A66E19">
        <w:rPr>
          <w:lang w:val="en-IN"/>
        </w:rPr>
        <w:t>Tracks user payment transactions.</w:t>
      </w:r>
    </w:p>
    <w:p w14:paraId="4E90FE40" w14:textId="77777777" w:rsidR="00A66E19" w:rsidRPr="00A66E19" w:rsidRDefault="00A66E19" w:rsidP="00A66E19">
      <w:pPr>
        <w:numPr>
          <w:ilvl w:val="1"/>
          <w:numId w:val="52"/>
        </w:numPr>
        <w:rPr>
          <w:lang w:val="en-IN"/>
        </w:rPr>
      </w:pPr>
      <w:r w:rsidRPr="00A66E19">
        <w:rPr>
          <w:lang w:val="en-IN"/>
        </w:rPr>
        <w:t xml:space="preserve">Attributes: amount, status, </w:t>
      </w:r>
      <w:proofErr w:type="spellStart"/>
      <w:r w:rsidRPr="00A66E19">
        <w:rPr>
          <w:lang w:val="en-IN"/>
        </w:rPr>
        <w:t>payment_method</w:t>
      </w:r>
      <w:proofErr w:type="spellEnd"/>
      <w:r w:rsidRPr="00A66E19">
        <w:rPr>
          <w:lang w:val="en-IN"/>
        </w:rPr>
        <w:t>, etc.</w:t>
      </w:r>
    </w:p>
    <w:p w14:paraId="2B76BDD6" w14:textId="77777777" w:rsidR="00A66E19" w:rsidRPr="00A66E19" w:rsidRDefault="00A66E19" w:rsidP="00A66E19">
      <w:pPr>
        <w:numPr>
          <w:ilvl w:val="0"/>
          <w:numId w:val="52"/>
        </w:numPr>
        <w:rPr>
          <w:lang w:val="en-IN"/>
        </w:rPr>
      </w:pPr>
      <w:proofErr w:type="spellStart"/>
      <w:r w:rsidRPr="00A66E19">
        <w:rPr>
          <w:b/>
          <w:bCs/>
          <w:lang w:val="en-IN"/>
        </w:rPr>
        <w:t>PaymentDetails</w:t>
      </w:r>
      <w:proofErr w:type="spellEnd"/>
      <w:r w:rsidRPr="00A66E19">
        <w:rPr>
          <w:lang w:val="en-IN"/>
        </w:rPr>
        <w:t xml:space="preserve">: </w:t>
      </w:r>
    </w:p>
    <w:p w14:paraId="055D7364" w14:textId="77777777" w:rsidR="00A66E19" w:rsidRPr="00A66E19" w:rsidRDefault="00A66E19" w:rsidP="00A66E19">
      <w:pPr>
        <w:numPr>
          <w:ilvl w:val="1"/>
          <w:numId w:val="52"/>
        </w:numPr>
        <w:rPr>
          <w:lang w:val="en-IN"/>
        </w:rPr>
      </w:pPr>
      <w:r w:rsidRPr="00A66E19">
        <w:rPr>
          <w:lang w:val="en-IN"/>
        </w:rPr>
        <w:t>Stores user bank information.</w:t>
      </w:r>
    </w:p>
    <w:p w14:paraId="6D208317" w14:textId="77777777" w:rsidR="00A66E19" w:rsidRPr="00A66E19" w:rsidRDefault="00A66E19" w:rsidP="00A66E19">
      <w:pPr>
        <w:numPr>
          <w:ilvl w:val="1"/>
          <w:numId w:val="52"/>
        </w:numPr>
        <w:rPr>
          <w:lang w:val="en-IN"/>
        </w:rPr>
      </w:pPr>
      <w:r w:rsidRPr="00A66E19">
        <w:rPr>
          <w:lang w:val="en-IN"/>
        </w:rPr>
        <w:t xml:space="preserve">Attributes: </w:t>
      </w:r>
      <w:proofErr w:type="spellStart"/>
      <w:r w:rsidRPr="00A66E19">
        <w:rPr>
          <w:lang w:val="en-IN"/>
        </w:rPr>
        <w:t>account_number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ifsc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bank_name</w:t>
      </w:r>
      <w:proofErr w:type="spellEnd"/>
      <w:r w:rsidRPr="00A66E19">
        <w:rPr>
          <w:lang w:val="en-IN"/>
        </w:rPr>
        <w:t>, etc.</w:t>
      </w:r>
    </w:p>
    <w:p w14:paraId="1351F94D" w14:textId="77777777" w:rsidR="00A66E19" w:rsidRPr="00A66E19" w:rsidRDefault="00A66E19" w:rsidP="00A66E19">
      <w:pPr>
        <w:numPr>
          <w:ilvl w:val="0"/>
          <w:numId w:val="52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4AD5C0D6" w14:textId="77777777" w:rsidR="00A66E19" w:rsidRPr="00A66E19" w:rsidRDefault="00A66E19" w:rsidP="00A66E19">
      <w:pPr>
        <w:numPr>
          <w:ilvl w:val="1"/>
          <w:numId w:val="52"/>
        </w:numPr>
        <w:rPr>
          <w:lang w:val="en-IN"/>
        </w:rPr>
      </w:pPr>
      <w:r w:rsidRPr="00A66E19">
        <w:rPr>
          <w:lang w:val="en-IN"/>
        </w:rPr>
        <w:t xml:space="preserve">Both are linked to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>.</w:t>
      </w:r>
    </w:p>
    <w:p w14:paraId="05539E9F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2DE7B94">
          <v:rect id="_x0000_i1277" style="width:0;height:1.5pt" o:hralign="center" o:hrstd="t" o:hr="t" fillcolor="#a0a0a0" stroked="f"/>
        </w:pict>
      </w:r>
    </w:p>
    <w:p w14:paraId="73F8FB2C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11. Orders and </w:t>
      </w:r>
      <w:proofErr w:type="spellStart"/>
      <w:r w:rsidRPr="00A66E19">
        <w:rPr>
          <w:b/>
          <w:bCs/>
          <w:lang w:val="en-IN"/>
        </w:rPr>
        <w:t>OrderItems</w:t>
      </w:r>
      <w:proofErr w:type="spellEnd"/>
    </w:p>
    <w:p w14:paraId="31C8B6C7" w14:textId="77777777" w:rsidR="00A66E19" w:rsidRPr="00A66E19" w:rsidRDefault="00A66E19" w:rsidP="00A66E19">
      <w:pPr>
        <w:numPr>
          <w:ilvl w:val="0"/>
          <w:numId w:val="53"/>
        </w:numPr>
        <w:rPr>
          <w:lang w:val="en-IN"/>
        </w:rPr>
      </w:pPr>
      <w:r w:rsidRPr="00A66E19">
        <w:rPr>
          <w:b/>
          <w:bCs/>
          <w:lang w:val="en-IN"/>
        </w:rPr>
        <w:t>Orders</w:t>
      </w:r>
      <w:r w:rsidRPr="00A66E19">
        <w:rPr>
          <w:lang w:val="en-IN"/>
        </w:rPr>
        <w:t xml:space="preserve">: </w:t>
      </w:r>
    </w:p>
    <w:p w14:paraId="7C18CA6E" w14:textId="77777777" w:rsidR="00A66E19" w:rsidRPr="00A66E19" w:rsidRDefault="00A66E19" w:rsidP="00A66E19">
      <w:pPr>
        <w:numPr>
          <w:ilvl w:val="1"/>
          <w:numId w:val="53"/>
        </w:numPr>
        <w:rPr>
          <w:lang w:val="en-IN"/>
        </w:rPr>
      </w:pPr>
      <w:r w:rsidRPr="00A66E19">
        <w:rPr>
          <w:lang w:val="en-IN"/>
        </w:rPr>
        <w:t>Tracks user orders (buy/sell).</w:t>
      </w:r>
    </w:p>
    <w:p w14:paraId="5E1ACB81" w14:textId="77777777" w:rsidR="00A66E19" w:rsidRPr="00A66E19" w:rsidRDefault="00A66E19" w:rsidP="00A66E19">
      <w:pPr>
        <w:numPr>
          <w:ilvl w:val="1"/>
          <w:numId w:val="53"/>
        </w:numPr>
        <w:rPr>
          <w:lang w:val="en-IN"/>
        </w:rPr>
      </w:pPr>
      <w:r w:rsidRPr="00A66E19">
        <w:rPr>
          <w:lang w:val="en-IN"/>
        </w:rPr>
        <w:t xml:space="preserve">Attributes: </w:t>
      </w:r>
      <w:proofErr w:type="spellStart"/>
      <w:r w:rsidRPr="00A66E19">
        <w:rPr>
          <w:lang w:val="en-IN"/>
        </w:rPr>
        <w:t>order_type</w:t>
      </w:r>
      <w:proofErr w:type="spellEnd"/>
      <w:r w:rsidRPr="00A66E19">
        <w:rPr>
          <w:lang w:val="en-IN"/>
        </w:rPr>
        <w:t>, price, timestamp, etc.</w:t>
      </w:r>
    </w:p>
    <w:p w14:paraId="44FE0348" w14:textId="77777777" w:rsidR="00A66E19" w:rsidRPr="00A66E19" w:rsidRDefault="00A66E19" w:rsidP="00A66E19">
      <w:pPr>
        <w:numPr>
          <w:ilvl w:val="1"/>
          <w:numId w:val="53"/>
        </w:numPr>
        <w:rPr>
          <w:lang w:val="en-IN"/>
        </w:rPr>
      </w:pPr>
      <w:r w:rsidRPr="00A66E19">
        <w:rPr>
          <w:lang w:val="en-IN"/>
        </w:rPr>
        <w:t xml:space="preserve">Linked to </w:t>
      </w:r>
      <w:proofErr w:type="spellStart"/>
      <w:r w:rsidRPr="00A66E19">
        <w:rPr>
          <w:b/>
          <w:bCs/>
          <w:lang w:val="en-IN"/>
        </w:rPr>
        <w:t>OrderItems</w:t>
      </w:r>
      <w:proofErr w:type="spellEnd"/>
      <w:r w:rsidRPr="00A66E19">
        <w:rPr>
          <w:lang w:val="en-IN"/>
        </w:rPr>
        <w:t xml:space="preserve"> and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>.</w:t>
      </w:r>
    </w:p>
    <w:p w14:paraId="5FD0BED1" w14:textId="77777777" w:rsidR="00A66E19" w:rsidRPr="00A66E19" w:rsidRDefault="00A66E19" w:rsidP="00A66E19">
      <w:pPr>
        <w:numPr>
          <w:ilvl w:val="0"/>
          <w:numId w:val="53"/>
        </w:numPr>
        <w:rPr>
          <w:lang w:val="en-IN"/>
        </w:rPr>
      </w:pPr>
      <w:proofErr w:type="spellStart"/>
      <w:r w:rsidRPr="00A66E19">
        <w:rPr>
          <w:b/>
          <w:bCs/>
          <w:lang w:val="en-IN"/>
        </w:rPr>
        <w:t>OrderItems</w:t>
      </w:r>
      <w:proofErr w:type="spellEnd"/>
      <w:r w:rsidRPr="00A66E19">
        <w:rPr>
          <w:lang w:val="en-IN"/>
        </w:rPr>
        <w:t xml:space="preserve">: </w:t>
      </w:r>
    </w:p>
    <w:p w14:paraId="663533B6" w14:textId="77777777" w:rsidR="00A66E19" w:rsidRPr="00A66E19" w:rsidRDefault="00A66E19" w:rsidP="00A66E19">
      <w:pPr>
        <w:numPr>
          <w:ilvl w:val="1"/>
          <w:numId w:val="53"/>
        </w:numPr>
        <w:rPr>
          <w:lang w:val="en-IN"/>
        </w:rPr>
      </w:pPr>
      <w:r w:rsidRPr="00A66E19">
        <w:rPr>
          <w:lang w:val="en-IN"/>
        </w:rPr>
        <w:t>Defines individual items within an order.</w:t>
      </w:r>
    </w:p>
    <w:p w14:paraId="220DBA84" w14:textId="77777777" w:rsidR="00A66E19" w:rsidRPr="00A66E19" w:rsidRDefault="00A66E19" w:rsidP="00A66E19">
      <w:pPr>
        <w:numPr>
          <w:ilvl w:val="1"/>
          <w:numId w:val="53"/>
        </w:numPr>
        <w:rPr>
          <w:lang w:val="en-IN"/>
        </w:rPr>
      </w:pPr>
      <w:r w:rsidRPr="00A66E19">
        <w:rPr>
          <w:lang w:val="en-IN"/>
        </w:rPr>
        <w:t xml:space="preserve">Attributes: quantity, </w:t>
      </w:r>
      <w:proofErr w:type="spellStart"/>
      <w:r w:rsidRPr="00A66E19">
        <w:rPr>
          <w:lang w:val="en-IN"/>
        </w:rPr>
        <w:t>coin_id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buy_price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sell_price</w:t>
      </w:r>
      <w:proofErr w:type="spellEnd"/>
      <w:r w:rsidRPr="00A66E19">
        <w:rPr>
          <w:lang w:val="en-IN"/>
        </w:rPr>
        <w:t>.</w:t>
      </w:r>
    </w:p>
    <w:p w14:paraId="03B914ED" w14:textId="77777777" w:rsidR="00A66E19" w:rsidRPr="00A66E19" w:rsidRDefault="00A66E19" w:rsidP="00A66E19">
      <w:pPr>
        <w:numPr>
          <w:ilvl w:val="1"/>
          <w:numId w:val="53"/>
        </w:numPr>
        <w:rPr>
          <w:lang w:val="en-IN"/>
        </w:rPr>
      </w:pPr>
      <w:r w:rsidRPr="00A66E19">
        <w:rPr>
          <w:lang w:val="en-IN"/>
        </w:rPr>
        <w:t xml:space="preserve">Connected to </w:t>
      </w:r>
      <w:r w:rsidRPr="00A66E19">
        <w:rPr>
          <w:b/>
          <w:bCs/>
          <w:lang w:val="en-IN"/>
        </w:rPr>
        <w:t>Coins</w:t>
      </w:r>
      <w:r w:rsidRPr="00A66E19">
        <w:rPr>
          <w:lang w:val="en-IN"/>
        </w:rPr>
        <w:t>.</w:t>
      </w:r>
    </w:p>
    <w:p w14:paraId="6E6479B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0C37B7BB">
          <v:rect id="_x0000_i1278" style="width:0;height:1.5pt" o:hralign="center" o:hrstd="t" o:hr="t" fillcolor="#a0a0a0" stroked="f"/>
        </w:pict>
      </w:r>
    </w:p>
    <w:p w14:paraId="1F9DAB4F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lastRenderedPageBreak/>
        <w:t>12. Notifications</w:t>
      </w:r>
    </w:p>
    <w:p w14:paraId="7EC1C319" w14:textId="77777777" w:rsidR="00A66E19" w:rsidRPr="00A66E19" w:rsidRDefault="00A66E19" w:rsidP="00A66E19">
      <w:pPr>
        <w:numPr>
          <w:ilvl w:val="0"/>
          <w:numId w:val="54"/>
        </w:numPr>
        <w:rPr>
          <w:lang w:val="en-IN"/>
        </w:rPr>
      </w:pPr>
      <w:r w:rsidRPr="00A66E19">
        <w:rPr>
          <w:lang w:val="en-IN"/>
        </w:rPr>
        <w:t>Manages user notifications.</w:t>
      </w:r>
    </w:p>
    <w:p w14:paraId="6A668845" w14:textId="77777777" w:rsidR="00A66E19" w:rsidRPr="00A66E19" w:rsidRDefault="00A66E19" w:rsidP="00A66E19">
      <w:pPr>
        <w:numPr>
          <w:ilvl w:val="0"/>
          <w:numId w:val="54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7A86B85F" w14:textId="77777777" w:rsidR="00A66E19" w:rsidRPr="00A66E19" w:rsidRDefault="00A66E19" w:rsidP="00A66E19">
      <w:pPr>
        <w:numPr>
          <w:ilvl w:val="1"/>
          <w:numId w:val="54"/>
        </w:numPr>
        <w:rPr>
          <w:lang w:val="en-IN"/>
        </w:rPr>
      </w:pPr>
      <w:proofErr w:type="spellStart"/>
      <w:r w:rsidRPr="00A66E19">
        <w:rPr>
          <w:lang w:val="en-IN"/>
        </w:rPr>
        <w:t>from_user_id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to_user_id</w:t>
      </w:r>
      <w:proofErr w:type="spellEnd"/>
      <w:r w:rsidRPr="00A66E19">
        <w:rPr>
          <w:lang w:val="en-IN"/>
        </w:rPr>
        <w:t>, amount, message.</w:t>
      </w:r>
    </w:p>
    <w:p w14:paraId="1D5C17A4" w14:textId="77777777" w:rsidR="00A66E19" w:rsidRPr="00A66E19" w:rsidRDefault="00A66E19" w:rsidP="00A66E19">
      <w:pPr>
        <w:numPr>
          <w:ilvl w:val="0"/>
          <w:numId w:val="54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71039D41" w14:textId="77777777" w:rsidR="00A66E19" w:rsidRPr="00A66E19" w:rsidRDefault="00A66E19" w:rsidP="00A66E19">
      <w:pPr>
        <w:numPr>
          <w:ilvl w:val="1"/>
          <w:numId w:val="54"/>
        </w:numPr>
        <w:rPr>
          <w:lang w:val="en-IN"/>
        </w:rPr>
      </w:pPr>
      <w:r w:rsidRPr="00A66E19">
        <w:rPr>
          <w:lang w:val="en-IN"/>
        </w:rPr>
        <w:t xml:space="preserve">Linked to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>.</w:t>
      </w:r>
    </w:p>
    <w:p w14:paraId="32B4CD0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5090480A">
          <v:rect id="_x0000_i1279" style="width:0;height:1.5pt" o:hralign="center" o:hrstd="t" o:hr="t" fillcolor="#a0a0a0" stroked="f"/>
        </w:pict>
      </w:r>
    </w:p>
    <w:p w14:paraId="5D2AA703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13. </w:t>
      </w:r>
      <w:proofErr w:type="spellStart"/>
      <w:r w:rsidRPr="00A66E19">
        <w:rPr>
          <w:b/>
          <w:bCs/>
          <w:lang w:val="en-IN"/>
        </w:rPr>
        <w:t>MarketChartData</w:t>
      </w:r>
      <w:proofErr w:type="spellEnd"/>
    </w:p>
    <w:p w14:paraId="485608A3" w14:textId="77777777" w:rsidR="00A66E19" w:rsidRPr="00A66E19" w:rsidRDefault="00A66E19" w:rsidP="00A66E19">
      <w:pPr>
        <w:numPr>
          <w:ilvl w:val="0"/>
          <w:numId w:val="55"/>
        </w:numPr>
        <w:rPr>
          <w:lang w:val="en-IN"/>
        </w:rPr>
      </w:pPr>
      <w:r w:rsidRPr="00A66E19">
        <w:rPr>
          <w:lang w:val="en-IN"/>
        </w:rPr>
        <w:t>Stores cryptocurrency market data.</w:t>
      </w:r>
    </w:p>
    <w:p w14:paraId="27963A4C" w14:textId="77777777" w:rsidR="00A66E19" w:rsidRPr="00A66E19" w:rsidRDefault="00A66E19" w:rsidP="00A66E19">
      <w:pPr>
        <w:numPr>
          <w:ilvl w:val="0"/>
          <w:numId w:val="55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49472A5C" w14:textId="77777777" w:rsidR="00A66E19" w:rsidRPr="00A66E19" w:rsidRDefault="00A66E19" w:rsidP="00A66E19">
      <w:pPr>
        <w:numPr>
          <w:ilvl w:val="1"/>
          <w:numId w:val="55"/>
        </w:numPr>
        <w:rPr>
          <w:lang w:val="en-IN"/>
        </w:rPr>
      </w:pPr>
      <w:r w:rsidRPr="00A66E19">
        <w:rPr>
          <w:lang w:val="en-IN"/>
        </w:rPr>
        <w:t>timestamp, price.</w:t>
      </w:r>
    </w:p>
    <w:p w14:paraId="4A30E07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4A288FEF">
          <v:rect id="_x0000_i1280" style="width:0;height:1.5pt" o:hralign="center" o:hrstd="t" o:hr="t" fillcolor="#a0a0a0" stroked="f"/>
        </w:pict>
      </w:r>
    </w:p>
    <w:p w14:paraId="5020154A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14. </w:t>
      </w:r>
      <w:proofErr w:type="spellStart"/>
      <w:r w:rsidRPr="00A66E19">
        <w:rPr>
          <w:b/>
          <w:bCs/>
          <w:lang w:val="en-IN"/>
        </w:rPr>
        <w:t>ForgotPasswordTokens</w:t>
      </w:r>
      <w:proofErr w:type="spellEnd"/>
    </w:p>
    <w:p w14:paraId="79DD8C79" w14:textId="77777777" w:rsidR="00A66E19" w:rsidRPr="00A66E19" w:rsidRDefault="00A66E19" w:rsidP="00A66E19">
      <w:pPr>
        <w:numPr>
          <w:ilvl w:val="0"/>
          <w:numId w:val="56"/>
        </w:numPr>
        <w:rPr>
          <w:lang w:val="en-IN"/>
        </w:rPr>
      </w:pPr>
      <w:r w:rsidRPr="00A66E19">
        <w:rPr>
          <w:lang w:val="en-IN"/>
        </w:rPr>
        <w:t>Handles password recovery.</w:t>
      </w:r>
    </w:p>
    <w:p w14:paraId="436300EF" w14:textId="77777777" w:rsidR="00A66E19" w:rsidRPr="00A66E19" w:rsidRDefault="00A66E19" w:rsidP="00A66E19">
      <w:pPr>
        <w:numPr>
          <w:ilvl w:val="0"/>
          <w:numId w:val="56"/>
        </w:numPr>
        <w:rPr>
          <w:lang w:val="en-IN"/>
        </w:rPr>
      </w:pPr>
      <w:r w:rsidRPr="00A66E19">
        <w:rPr>
          <w:lang w:val="en-IN"/>
        </w:rPr>
        <w:t xml:space="preserve">Attributes: </w:t>
      </w:r>
    </w:p>
    <w:p w14:paraId="482797C8" w14:textId="77777777" w:rsidR="00A66E19" w:rsidRPr="00A66E19" w:rsidRDefault="00A66E19" w:rsidP="00A66E19">
      <w:pPr>
        <w:numPr>
          <w:ilvl w:val="1"/>
          <w:numId w:val="56"/>
        </w:numPr>
        <w:rPr>
          <w:lang w:val="en-IN"/>
        </w:rPr>
      </w:pPr>
      <w:proofErr w:type="spellStart"/>
      <w:r w:rsidRPr="00A66E19">
        <w:rPr>
          <w:lang w:val="en-IN"/>
        </w:rPr>
        <w:t>otp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verification_type</w:t>
      </w:r>
      <w:proofErr w:type="spellEnd"/>
      <w:r w:rsidRPr="00A66E19">
        <w:rPr>
          <w:lang w:val="en-IN"/>
        </w:rPr>
        <w:t xml:space="preserve">, </w:t>
      </w:r>
      <w:proofErr w:type="spellStart"/>
      <w:r w:rsidRPr="00A66E19">
        <w:rPr>
          <w:lang w:val="en-IN"/>
        </w:rPr>
        <w:t>send_to</w:t>
      </w:r>
      <w:proofErr w:type="spellEnd"/>
      <w:r w:rsidRPr="00A66E19">
        <w:rPr>
          <w:lang w:val="en-IN"/>
        </w:rPr>
        <w:t>.</w:t>
      </w:r>
    </w:p>
    <w:p w14:paraId="31F6AE05" w14:textId="77777777" w:rsidR="00A66E19" w:rsidRPr="00A66E19" w:rsidRDefault="00A66E19" w:rsidP="00A66E19">
      <w:pPr>
        <w:numPr>
          <w:ilvl w:val="0"/>
          <w:numId w:val="56"/>
        </w:numPr>
        <w:rPr>
          <w:lang w:val="en-IN"/>
        </w:rPr>
      </w:pPr>
      <w:r w:rsidRPr="00A66E19">
        <w:rPr>
          <w:lang w:val="en-IN"/>
        </w:rPr>
        <w:t xml:space="preserve">Relationships: </w:t>
      </w:r>
    </w:p>
    <w:p w14:paraId="5F7ED1E7" w14:textId="77777777" w:rsidR="00A66E19" w:rsidRPr="00A66E19" w:rsidRDefault="00A66E19" w:rsidP="00A66E19">
      <w:pPr>
        <w:numPr>
          <w:ilvl w:val="1"/>
          <w:numId w:val="56"/>
        </w:numPr>
        <w:rPr>
          <w:lang w:val="en-IN"/>
        </w:rPr>
      </w:pPr>
      <w:r w:rsidRPr="00A66E19">
        <w:rPr>
          <w:lang w:val="en-IN"/>
        </w:rPr>
        <w:t xml:space="preserve">Associated with </w:t>
      </w: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>.</w:t>
      </w:r>
    </w:p>
    <w:p w14:paraId="1F476DD3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112697AC">
          <v:rect id="_x0000_i1281" style="width:0;height:1.5pt" o:hralign="center" o:hrstd="t" o:hr="t" fillcolor="#a0a0a0" stroked="f"/>
        </w:pict>
      </w:r>
    </w:p>
    <w:p w14:paraId="124D0881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Summary of Relationships:</w:t>
      </w:r>
    </w:p>
    <w:p w14:paraId="304BEFF7" w14:textId="77777777" w:rsidR="00A66E19" w:rsidRPr="00A66E19" w:rsidRDefault="00A66E19" w:rsidP="00A66E19">
      <w:pPr>
        <w:numPr>
          <w:ilvl w:val="0"/>
          <w:numId w:val="57"/>
        </w:numPr>
        <w:rPr>
          <w:lang w:val="en-IN"/>
        </w:rPr>
      </w:pPr>
      <w:r w:rsidRPr="00A66E19">
        <w:rPr>
          <w:b/>
          <w:bCs/>
          <w:lang w:val="en-IN"/>
        </w:rPr>
        <w:t>Users</w:t>
      </w:r>
      <w:r w:rsidRPr="00A66E19">
        <w:rPr>
          <w:lang w:val="en-IN"/>
        </w:rPr>
        <w:t xml:space="preserve"> are central to the system, interacting with almost every other entity.</w:t>
      </w:r>
    </w:p>
    <w:p w14:paraId="6C41ABEC" w14:textId="77777777" w:rsidR="00A66E19" w:rsidRPr="00A66E19" w:rsidRDefault="00A66E19" w:rsidP="00A66E19">
      <w:pPr>
        <w:numPr>
          <w:ilvl w:val="0"/>
          <w:numId w:val="57"/>
        </w:numPr>
        <w:rPr>
          <w:lang w:val="en-IN"/>
        </w:rPr>
      </w:pPr>
      <w:r w:rsidRPr="00A66E19">
        <w:rPr>
          <w:lang w:val="en-IN"/>
        </w:rPr>
        <w:t>The system tracks wallet activities, orders, payments, trading histories, and watchlists.</w:t>
      </w:r>
    </w:p>
    <w:p w14:paraId="36A45449" w14:textId="4D40A51C" w:rsidR="00A66E19" w:rsidRDefault="00A66E19" w:rsidP="00A66E19">
      <w:pPr>
        <w:numPr>
          <w:ilvl w:val="0"/>
          <w:numId w:val="57"/>
        </w:numPr>
        <w:rPr>
          <w:lang w:val="en-IN"/>
        </w:rPr>
      </w:pPr>
      <w:r w:rsidRPr="00A66E19">
        <w:rPr>
          <w:lang w:val="en-IN"/>
        </w:rPr>
        <w:t>Coins play a key role in connecting entities like assets, orders, and trading histories</w:t>
      </w:r>
      <w:r>
        <w:rPr>
          <w:lang w:val="en-IN"/>
        </w:rPr>
        <w:t>.</w:t>
      </w:r>
    </w:p>
    <w:p w14:paraId="75C4204F" w14:textId="4260D753" w:rsidR="00A66E19" w:rsidRPr="00A66E19" w:rsidRDefault="00737758" w:rsidP="00A66E19">
      <w:pPr>
        <w:ind w:left="720"/>
        <w:rPr>
          <w:lang w:val="en-IN"/>
        </w:rPr>
      </w:pPr>
      <w:r>
        <w:rPr>
          <w:lang w:val="en-IN"/>
        </w:rPr>
        <w:t>.</w:t>
      </w:r>
    </w:p>
    <w:p w14:paraId="03EB3542" w14:textId="79185CD9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t xml:space="preserve">Here’s a breakdown of the relationships between entities in terms of </w:t>
      </w:r>
      <w:r w:rsidRPr="00A66E19">
        <w:rPr>
          <w:b/>
          <w:bCs/>
          <w:lang w:val="en-IN"/>
        </w:rPr>
        <w:t>one-to-one</w:t>
      </w:r>
      <w:r w:rsidRPr="00A66E19">
        <w:rPr>
          <w:lang w:val="en-IN"/>
        </w:rPr>
        <w:t xml:space="preserve">, </w:t>
      </w:r>
      <w:r w:rsidRPr="00A66E19">
        <w:rPr>
          <w:b/>
          <w:bCs/>
          <w:lang w:val="en-IN"/>
        </w:rPr>
        <w:t>one-to-many</w:t>
      </w:r>
      <w:r w:rsidRPr="00A66E19">
        <w:rPr>
          <w:lang w:val="en-IN"/>
        </w:rPr>
        <w:t xml:space="preserve">, and </w:t>
      </w:r>
      <w:r w:rsidRPr="00A66E19">
        <w:rPr>
          <w:b/>
          <w:bCs/>
          <w:lang w:val="en-IN"/>
        </w:rPr>
        <w:t>many-to-many</w:t>
      </w:r>
      <w:r w:rsidRPr="00A66E19">
        <w:rPr>
          <w:lang w:val="en-IN"/>
        </w:rPr>
        <w:t>:</w:t>
      </w:r>
    </w:p>
    <w:p w14:paraId="7166E51D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009F59CA">
          <v:rect id="_x0000_i1139" style="width:0;height:1.5pt" o:hralign="center" o:hrstd="t" o:hr="t" fillcolor="#a0a0a0" stroked="f"/>
        </w:pict>
      </w:r>
    </w:p>
    <w:p w14:paraId="137075F6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1. Users and Wallets</w:t>
      </w:r>
    </w:p>
    <w:p w14:paraId="5C6A0B8C" w14:textId="77777777" w:rsidR="00A66E19" w:rsidRPr="00A66E19" w:rsidRDefault="00A66E19" w:rsidP="00A66E19">
      <w:pPr>
        <w:numPr>
          <w:ilvl w:val="0"/>
          <w:numId w:val="24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One-to-One</w:t>
      </w:r>
    </w:p>
    <w:p w14:paraId="6B49E800" w14:textId="77777777" w:rsidR="00A66E19" w:rsidRPr="00A66E19" w:rsidRDefault="00A66E19" w:rsidP="00A66E19">
      <w:pPr>
        <w:numPr>
          <w:ilvl w:val="0"/>
          <w:numId w:val="24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Each user has one wallet, and each wallet is associated with only one user.</w:t>
      </w:r>
    </w:p>
    <w:p w14:paraId="0D5648A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7C445280">
          <v:rect id="_x0000_i1140" style="width:0;height:1.5pt" o:hralign="center" o:hrstd="t" o:hr="t" fillcolor="#a0a0a0" stroked="f"/>
        </w:pict>
      </w:r>
    </w:p>
    <w:p w14:paraId="422E03DD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2. Wallets and </w:t>
      </w:r>
      <w:proofErr w:type="spellStart"/>
      <w:r w:rsidRPr="00A66E19">
        <w:rPr>
          <w:b/>
          <w:bCs/>
          <w:lang w:val="en-IN"/>
        </w:rPr>
        <w:t>WalletTransactions</w:t>
      </w:r>
      <w:proofErr w:type="spellEnd"/>
    </w:p>
    <w:p w14:paraId="7A56FCEA" w14:textId="77777777" w:rsidR="00A66E19" w:rsidRPr="00A66E19" w:rsidRDefault="00A66E19" w:rsidP="00A66E19">
      <w:pPr>
        <w:numPr>
          <w:ilvl w:val="0"/>
          <w:numId w:val="25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76318FB8" w14:textId="77777777" w:rsidR="00A66E19" w:rsidRPr="00A66E19" w:rsidRDefault="00A66E19" w:rsidP="00A66E19">
      <w:pPr>
        <w:numPr>
          <w:ilvl w:val="0"/>
          <w:numId w:val="25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One wallet can have many transactions (deposits, withdrawals, etc.), but each transaction belongs to a single wallet.</w:t>
      </w:r>
    </w:p>
    <w:p w14:paraId="666389A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41DFA93">
          <v:rect id="_x0000_i1141" style="width:0;height:1.5pt" o:hralign="center" o:hrstd="t" o:hr="t" fillcolor="#a0a0a0" stroked="f"/>
        </w:pict>
      </w:r>
    </w:p>
    <w:p w14:paraId="13A445E7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3. Users and Assets</w:t>
      </w:r>
    </w:p>
    <w:p w14:paraId="201A62EC" w14:textId="77777777" w:rsidR="00A66E19" w:rsidRPr="00A66E19" w:rsidRDefault="00A66E19" w:rsidP="00A66E19">
      <w:pPr>
        <w:numPr>
          <w:ilvl w:val="0"/>
          <w:numId w:val="26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2F51AD76" w14:textId="77777777" w:rsidR="00A66E19" w:rsidRPr="00A66E19" w:rsidRDefault="00A66E19" w:rsidP="00A66E19">
      <w:pPr>
        <w:numPr>
          <w:ilvl w:val="0"/>
          <w:numId w:val="26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own many assets (cryptocurrencies), but each asset is linked to one user.</w:t>
      </w:r>
    </w:p>
    <w:p w14:paraId="6B78446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D22CB5E">
          <v:rect id="_x0000_i1142" style="width:0;height:1.5pt" o:hralign="center" o:hrstd="t" o:hr="t" fillcolor="#a0a0a0" stroked="f"/>
        </w:pict>
      </w:r>
    </w:p>
    <w:p w14:paraId="7FE540FD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4. Assets and Coins</w:t>
      </w:r>
    </w:p>
    <w:p w14:paraId="18FB29D1" w14:textId="77777777" w:rsidR="00A66E19" w:rsidRPr="00A66E19" w:rsidRDefault="00A66E19" w:rsidP="00A66E19">
      <w:pPr>
        <w:numPr>
          <w:ilvl w:val="0"/>
          <w:numId w:val="27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Many-to-One</w:t>
      </w:r>
    </w:p>
    <w:p w14:paraId="767FECCC" w14:textId="77777777" w:rsidR="00A66E19" w:rsidRPr="00A66E19" w:rsidRDefault="00A66E19" w:rsidP="00A66E19">
      <w:pPr>
        <w:numPr>
          <w:ilvl w:val="0"/>
          <w:numId w:val="27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Many assets (cryptocurrencies) can be associated with one coin type (e.g., Bitcoin, Ethereum), but each asset corresponds to a single coin type.</w:t>
      </w:r>
    </w:p>
    <w:p w14:paraId="24AC3EF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AE0B98D">
          <v:rect id="_x0000_i1143" style="width:0;height:1.5pt" o:hralign="center" o:hrstd="t" o:hr="t" fillcolor="#a0a0a0" stroked="f"/>
        </w:pict>
      </w:r>
    </w:p>
    <w:p w14:paraId="7EF7DF64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5. Users and Withdrawals</w:t>
      </w:r>
    </w:p>
    <w:p w14:paraId="06420DD8" w14:textId="77777777" w:rsidR="00A66E19" w:rsidRPr="00A66E19" w:rsidRDefault="00A66E19" w:rsidP="00A66E19">
      <w:pPr>
        <w:numPr>
          <w:ilvl w:val="0"/>
          <w:numId w:val="28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2F19DD87" w14:textId="77777777" w:rsidR="00A66E19" w:rsidRPr="00A66E19" w:rsidRDefault="00A66E19" w:rsidP="00A66E19">
      <w:pPr>
        <w:numPr>
          <w:ilvl w:val="0"/>
          <w:numId w:val="28"/>
        </w:numPr>
        <w:rPr>
          <w:lang w:val="en-IN"/>
        </w:rPr>
      </w:pPr>
      <w:r w:rsidRPr="00A66E19">
        <w:rPr>
          <w:b/>
          <w:bCs/>
          <w:lang w:val="en-IN"/>
        </w:rPr>
        <w:lastRenderedPageBreak/>
        <w:t>Explanation:</w:t>
      </w:r>
      <w:r w:rsidRPr="00A66E19">
        <w:rPr>
          <w:lang w:val="en-IN"/>
        </w:rPr>
        <w:t xml:space="preserve"> A user can make many withdrawals, but each withdrawal is linked to one user.</w:t>
      </w:r>
    </w:p>
    <w:p w14:paraId="0E54578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4A3B3F59">
          <v:rect id="_x0000_i1144" style="width:0;height:1.5pt" o:hralign="center" o:hrstd="t" o:hr="t" fillcolor="#a0a0a0" stroked="f"/>
        </w:pict>
      </w:r>
    </w:p>
    <w:p w14:paraId="54AE23C4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6. Users and Watchlists</w:t>
      </w:r>
    </w:p>
    <w:p w14:paraId="379EF49D" w14:textId="77777777" w:rsidR="00A66E19" w:rsidRPr="00A66E19" w:rsidRDefault="00A66E19" w:rsidP="00A66E19">
      <w:pPr>
        <w:numPr>
          <w:ilvl w:val="0"/>
          <w:numId w:val="29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681AFFC7" w14:textId="77777777" w:rsidR="00A66E19" w:rsidRPr="00A66E19" w:rsidRDefault="00A66E19" w:rsidP="00A66E19">
      <w:pPr>
        <w:numPr>
          <w:ilvl w:val="0"/>
          <w:numId w:val="29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have many watchlists, but each watchlist belongs to a single user.</w:t>
      </w:r>
    </w:p>
    <w:p w14:paraId="6ED35FD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5DFA0D2D">
          <v:rect id="_x0000_i1145" style="width:0;height:1.5pt" o:hralign="center" o:hrstd="t" o:hr="t" fillcolor="#a0a0a0" stroked="f"/>
        </w:pict>
      </w:r>
    </w:p>
    <w:p w14:paraId="3E10A02F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7. Watchlists and </w:t>
      </w:r>
      <w:proofErr w:type="spellStart"/>
      <w:r w:rsidRPr="00A66E19">
        <w:rPr>
          <w:b/>
          <w:bCs/>
          <w:lang w:val="en-IN"/>
        </w:rPr>
        <w:t>Watchlist_Coins</w:t>
      </w:r>
      <w:proofErr w:type="spellEnd"/>
    </w:p>
    <w:p w14:paraId="1EDE0644" w14:textId="77777777" w:rsidR="00A66E19" w:rsidRPr="00A66E19" w:rsidRDefault="00A66E19" w:rsidP="00A66E19">
      <w:pPr>
        <w:numPr>
          <w:ilvl w:val="0"/>
          <w:numId w:val="30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Many-to-Many</w:t>
      </w:r>
    </w:p>
    <w:p w14:paraId="46A3145A" w14:textId="77777777" w:rsidR="00A66E19" w:rsidRPr="00A66E19" w:rsidRDefault="00A66E19" w:rsidP="00A66E19">
      <w:pPr>
        <w:numPr>
          <w:ilvl w:val="0"/>
          <w:numId w:val="30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watchlist can contain many coins, and a coin can be part of many watchlists. This is a classic many-to-many relationship.</w:t>
      </w:r>
    </w:p>
    <w:p w14:paraId="79509CA1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5CD85B00">
          <v:rect id="_x0000_i1146" style="width:0;height:1.5pt" o:hralign="center" o:hrstd="t" o:hr="t" fillcolor="#a0a0a0" stroked="f"/>
        </w:pict>
      </w:r>
    </w:p>
    <w:p w14:paraId="2495C7D2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8. Users and </w:t>
      </w:r>
      <w:proofErr w:type="spellStart"/>
      <w:r w:rsidRPr="00A66E19">
        <w:rPr>
          <w:b/>
          <w:bCs/>
          <w:lang w:val="en-IN"/>
        </w:rPr>
        <w:t>VerificationCodes</w:t>
      </w:r>
      <w:proofErr w:type="spellEnd"/>
    </w:p>
    <w:p w14:paraId="211F9C88" w14:textId="77777777" w:rsidR="00A66E19" w:rsidRPr="00A66E19" w:rsidRDefault="00A66E19" w:rsidP="00A66E19">
      <w:pPr>
        <w:numPr>
          <w:ilvl w:val="0"/>
          <w:numId w:val="31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54C4CDB2" w14:textId="77777777" w:rsidR="00A66E19" w:rsidRPr="00A66E19" w:rsidRDefault="00A66E19" w:rsidP="00A66E19">
      <w:pPr>
        <w:numPr>
          <w:ilvl w:val="0"/>
          <w:numId w:val="31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have multiple verification codes (e.g., OTPs for login or password recovery), but each verification code is linked to one user.</w:t>
      </w:r>
    </w:p>
    <w:p w14:paraId="1D13F9A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7327FF2A">
          <v:rect id="_x0000_i1147" style="width:0;height:1.5pt" o:hralign="center" o:hrstd="t" o:hr="t" fillcolor="#a0a0a0" stroked="f"/>
        </w:pict>
      </w:r>
    </w:p>
    <w:p w14:paraId="225D93A0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9. Users and </w:t>
      </w:r>
      <w:proofErr w:type="spellStart"/>
      <w:r w:rsidRPr="00A66E19">
        <w:rPr>
          <w:b/>
          <w:bCs/>
          <w:lang w:val="en-IN"/>
        </w:rPr>
        <w:t>TradingHistories</w:t>
      </w:r>
      <w:proofErr w:type="spellEnd"/>
    </w:p>
    <w:p w14:paraId="7AF522AF" w14:textId="77777777" w:rsidR="00A66E19" w:rsidRPr="00A66E19" w:rsidRDefault="00A66E19" w:rsidP="00A66E19">
      <w:pPr>
        <w:numPr>
          <w:ilvl w:val="0"/>
          <w:numId w:val="32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2940914E" w14:textId="77777777" w:rsidR="00A66E19" w:rsidRPr="00A66E19" w:rsidRDefault="00A66E19" w:rsidP="00A66E19">
      <w:pPr>
        <w:numPr>
          <w:ilvl w:val="0"/>
          <w:numId w:val="32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have many trading history records, but each record is linked to one user.</w:t>
      </w:r>
    </w:p>
    <w:p w14:paraId="2D132F62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074EB3D">
          <v:rect id="_x0000_i1148" style="width:0;height:1.5pt" o:hralign="center" o:hrstd="t" o:hr="t" fillcolor="#a0a0a0" stroked="f"/>
        </w:pict>
      </w:r>
    </w:p>
    <w:p w14:paraId="540D9878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10. Users and </w:t>
      </w:r>
      <w:proofErr w:type="spellStart"/>
      <w:r w:rsidRPr="00A66E19">
        <w:rPr>
          <w:b/>
          <w:bCs/>
          <w:lang w:val="en-IN"/>
        </w:rPr>
        <w:t>PaymentOrders</w:t>
      </w:r>
      <w:proofErr w:type="spellEnd"/>
    </w:p>
    <w:p w14:paraId="289F1394" w14:textId="77777777" w:rsidR="00A66E19" w:rsidRPr="00A66E19" w:rsidRDefault="00A66E19" w:rsidP="00A66E19">
      <w:pPr>
        <w:numPr>
          <w:ilvl w:val="0"/>
          <w:numId w:val="33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79BEE263" w14:textId="77777777" w:rsidR="00A66E19" w:rsidRPr="00A66E19" w:rsidRDefault="00A66E19" w:rsidP="00A66E19">
      <w:pPr>
        <w:numPr>
          <w:ilvl w:val="0"/>
          <w:numId w:val="33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make multiple payment orders, but each payment order is linked to one user.</w:t>
      </w:r>
    </w:p>
    <w:p w14:paraId="2AFFF710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00715C1B">
          <v:rect id="_x0000_i1149" style="width:0;height:1.5pt" o:hralign="center" o:hrstd="t" o:hr="t" fillcolor="#a0a0a0" stroked="f"/>
        </w:pict>
      </w:r>
    </w:p>
    <w:p w14:paraId="38B5E778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11. Users and </w:t>
      </w:r>
      <w:proofErr w:type="spellStart"/>
      <w:r w:rsidRPr="00A66E19">
        <w:rPr>
          <w:b/>
          <w:bCs/>
          <w:lang w:val="en-IN"/>
        </w:rPr>
        <w:t>PaymentDetails</w:t>
      </w:r>
      <w:proofErr w:type="spellEnd"/>
    </w:p>
    <w:p w14:paraId="357DCB73" w14:textId="77777777" w:rsidR="00A66E19" w:rsidRPr="00A66E19" w:rsidRDefault="00A66E19" w:rsidP="00A66E19">
      <w:pPr>
        <w:numPr>
          <w:ilvl w:val="0"/>
          <w:numId w:val="34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One-to-One</w:t>
      </w:r>
    </w:p>
    <w:p w14:paraId="35F2C0FC" w14:textId="77777777" w:rsidR="00A66E19" w:rsidRPr="00A66E19" w:rsidRDefault="00A66E19" w:rsidP="00A66E19">
      <w:pPr>
        <w:numPr>
          <w:ilvl w:val="0"/>
          <w:numId w:val="34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Each user has one set of payment details (bank account information), and each set of payment details belongs to only one user.</w:t>
      </w:r>
    </w:p>
    <w:p w14:paraId="3CE264F4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17E71C3A">
          <v:rect id="_x0000_i1150" style="width:0;height:1.5pt" o:hralign="center" o:hrstd="t" o:hr="t" fillcolor="#a0a0a0" stroked="f"/>
        </w:pict>
      </w:r>
    </w:p>
    <w:p w14:paraId="5447C393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12. Users and Orders</w:t>
      </w:r>
    </w:p>
    <w:p w14:paraId="6026BD8F" w14:textId="77777777" w:rsidR="00A66E19" w:rsidRPr="00A66E19" w:rsidRDefault="00A66E19" w:rsidP="00A66E19">
      <w:pPr>
        <w:numPr>
          <w:ilvl w:val="0"/>
          <w:numId w:val="35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49430B03" w14:textId="77777777" w:rsidR="00A66E19" w:rsidRPr="00A66E19" w:rsidRDefault="00A66E19" w:rsidP="00A66E19">
      <w:pPr>
        <w:numPr>
          <w:ilvl w:val="0"/>
          <w:numId w:val="35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place many orders, but each order is placed by one user.</w:t>
      </w:r>
    </w:p>
    <w:p w14:paraId="2C0A59CB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18329B31">
          <v:rect id="_x0000_i1151" style="width:0;height:1.5pt" o:hralign="center" o:hrstd="t" o:hr="t" fillcolor="#a0a0a0" stroked="f"/>
        </w:pict>
      </w:r>
    </w:p>
    <w:p w14:paraId="24238336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13. Orders and </w:t>
      </w:r>
      <w:proofErr w:type="spellStart"/>
      <w:r w:rsidRPr="00A66E19">
        <w:rPr>
          <w:b/>
          <w:bCs/>
          <w:lang w:val="en-IN"/>
        </w:rPr>
        <w:t>OrderItems</w:t>
      </w:r>
      <w:proofErr w:type="spellEnd"/>
    </w:p>
    <w:p w14:paraId="016D6685" w14:textId="77777777" w:rsidR="00A66E19" w:rsidRPr="00A66E19" w:rsidRDefault="00A66E19" w:rsidP="00A66E19">
      <w:pPr>
        <w:numPr>
          <w:ilvl w:val="0"/>
          <w:numId w:val="36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5D029CC2" w14:textId="77777777" w:rsidR="00A66E19" w:rsidRPr="00A66E19" w:rsidRDefault="00A66E19" w:rsidP="00A66E19">
      <w:pPr>
        <w:numPr>
          <w:ilvl w:val="0"/>
          <w:numId w:val="36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One order can contain many items (e.g., multiple coins), but each order item belongs to one order.</w:t>
      </w:r>
    </w:p>
    <w:p w14:paraId="4844B145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87855AB">
          <v:rect id="_x0000_i1152" style="width:0;height:1.5pt" o:hralign="center" o:hrstd="t" o:hr="t" fillcolor="#a0a0a0" stroked="f"/>
        </w:pict>
      </w:r>
    </w:p>
    <w:p w14:paraId="0E516D80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14. </w:t>
      </w:r>
      <w:proofErr w:type="spellStart"/>
      <w:r w:rsidRPr="00A66E19">
        <w:rPr>
          <w:b/>
          <w:bCs/>
          <w:lang w:val="en-IN"/>
        </w:rPr>
        <w:t>OrderItems</w:t>
      </w:r>
      <w:proofErr w:type="spellEnd"/>
      <w:r w:rsidRPr="00A66E19">
        <w:rPr>
          <w:b/>
          <w:bCs/>
          <w:lang w:val="en-IN"/>
        </w:rPr>
        <w:t xml:space="preserve"> and Coins</w:t>
      </w:r>
    </w:p>
    <w:p w14:paraId="64E27B46" w14:textId="77777777" w:rsidR="00A66E19" w:rsidRPr="00A66E19" w:rsidRDefault="00A66E19" w:rsidP="00A66E19">
      <w:pPr>
        <w:numPr>
          <w:ilvl w:val="0"/>
          <w:numId w:val="37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Many-to-One</w:t>
      </w:r>
    </w:p>
    <w:p w14:paraId="5FA019F9" w14:textId="77777777" w:rsidR="00A66E19" w:rsidRPr="00A66E19" w:rsidRDefault="00A66E19" w:rsidP="00A66E19">
      <w:pPr>
        <w:numPr>
          <w:ilvl w:val="0"/>
          <w:numId w:val="37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Many order items can be for the same coin, but each order item is associated with one specific coin.</w:t>
      </w:r>
    </w:p>
    <w:p w14:paraId="1C1154BA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6B7B5F6B">
          <v:rect id="_x0000_i1153" style="width:0;height:1.5pt" o:hralign="center" o:hrstd="t" o:hr="t" fillcolor="#a0a0a0" stroked="f"/>
        </w:pict>
      </w:r>
    </w:p>
    <w:p w14:paraId="5FEC334B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15. Users and Notifications</w:t>
      </w:r>
    </w:p>
    <w:p w14:paraId="0378A848" w14:textId="77777777" w:rsidR="00A66E19" w:rsidRPr="00A66E19" w:rsidRDefault="00A66E19" w:rsidP="00A66E19">
      <w:pPr>
        <w:numPr>
          <w:ilvl w:val="0"/>
          <w:numId w:val="38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46DC7213" w14:textId="77777777" w:rsidR="00A66E19" w:rsidRPr="00A66E19" w:rsidRDefault="00A66E19" w:rsidP="00A66E19">
      <w:pPr>
        <w:numPr>
          <w:ilvl w:val="0"/>
          <w:numId w:val="38"/>
        </w:numPr>
        <w:rPr>
          <w:lang w:val="en-IN"/>
        </w:rPr>
      </w:pPr>
      <w:r w:rsidRPr="00A66E19">
        <w:rPr>
          <w:b/>
          <w:bCs/>
          <w:lang w:val="en-IN"/>
        </w:rPr>
        <w:lastRenderedPageBreak/>
        <w:t>Explanation:</w:t>
      </w:r>
      <w:r w:rsidRPr="00A66E19">
        <w:rPr>
          <w:lang w:val="en-IN"/>
        </w:rPr>
        <w:t xml:space="preserve"> A user can send or receive many notifications, but each notification is linked to a specific sender and receiver.</w:t>
      </w:r>
    </w:p>
    <w:p w14:paraId="12112B48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77086961">
          <v:rect id="_x0000_i1154" style="width:0;height:1.5pt" o:hralign="center" o:hrstd="t" o:hr="t" fillcolor="#a0a0a0" stroked="f"/>
        </w:pict>
      </w:r>
    </w:p>
    <w:p w14:paraId="37B61D9B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16. </w:t>
      </w:r>
      <w:proofErr w:type="spellStart"/>
      <w:r w:rsidRPr="00A66E19">
        <w:rPr>
          <w:b/>
          <w:bCs/>
          <w:lang w:val="en-IN"/>
        </w:rPr>
        <w:t>MarketChartData</w:t>
      </w:r>
      <w:proofErr w:type="spellEnd"/>
    </w:p>
    <w:p w14:paraId="609AA2D7" w14:textId="77777777" w:rsidR="00A66E19" w:rsidRPr="00A66E19" w:rsidRDefault="00A66E19" w:rsidP="00A66E19">
      <w:pPr>
        <w:numPr>
          <w:ilvl w:val="0"/>
          <w:numId w:val="39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Independent</w:t>
      </w:r>
    </w:p>
    <w:p w14:paraId="276602A6" w14:textId="77777777" w:rsidR="00A66E19" w:rsidRPr="00A66E19" w:rsidRDefault="00A66E19" w:rsidP="00A66E19">
      <w:pPr>
        <w:numPr>
          <w:ilvl w:val="0"/>
          <w:numId w:val="39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</w:t>
      </w:r>
      <w:proofErr w:type="spellStart"/>
      <w:r w:rsidRPr="00A66E19">
        <w:rPr>
          <w:lang w:val="en-IN"/>
        </w:rPr>
        <w:t>MarketChartData</w:t>
      </w:r>
      <w:proofErr w:type="spellEnd"/>
      <w:r w:rsidRPr="00A66E19">
        <w:rPr>
          <w:lang w:val="en-IN"/>
        </w:rPr>
        <w:t xml:space="preserve"> stands on its own as it stores market data (prices) for coins over time. It doesn't directly link to any other entity in a one-to-one or one-to-many fashion.</w:t>
      </w:r>
    </w:p>
    <w:p w14:paraId="0F806D67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18BFA274">
          <v:rect id="_x0000_i1155" style="width:0;height:1.5pt" o:hralign="center" o:hrstd="t" o:hr="t" fillcolor="#a0a0a0" stroked="f"/>
        </w:pict>
      </w:r>
    </w:p>
    <w:p w14:paraId="4CF1CCC1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 xml:space="preserve">17. Users and </w:t>
      </w:r>
      <w:proofErr w:type="spellStart"/>
      <w:r w:rsidRPr="00A66E19">
        <w:rPr>
          <w:b/>
          <w:bCs/>
          <w:lang w:val="en-IN"/>
        </w:rPr>
        <w:t>ForgotPasswordTokens</w:t>
      </w:r>
      <w:proofErr w:type="spellEnd"/>
    </w:p>
    <w:p w14:paraId="7348D4C3" w14:textId="77777777" w:rsidR="00A66E19" w:rsidRPr="00A66E19" w:rsidRDefault="00A66E19" w:rsidP="00A66E19">
      <w:pPr>
        <w:numPr>
          <w:ilvl w:val="0"/>
          <w:numId w:val="40"/>
        </w:numPr>
        <w:rPr>
          <w:lang w:val="en-IN"/>
        </w:rPr>
      </w:pPr>
      <w:r w:rsidRPr="00A66E19">
        <w:rPr>
          <w:b/>
          <w:bCs/>
          <w:lang w:val="en-IN"/>
        </w:rPr>
        <w:t>Relationship:</w:t>
      </w:r>
      <w:r w:rsidRPr="00A66E19">
        <w:rPr>
          <w:lang w:val="en-IN"/>
        </w:rPr>
        <w:t xml:space="preserve"> </w:t>
      </w:r>
      <w:r w:rsidRPr="00A66E19">
        <w:rPr>
          <w:b/>
          <w:bCs/>
          <w:lang w:val="en-IN"/>
        </w:rPr>
        <w:t>One-to-Many</w:t>
      </w:r>
    </w:p>
    <w:p w14:paraId="4C173613" w14:textId="77777777" w:rsidR="00A66E19" w:rsidRPr="00A66E19" w:rsidRDefault="00A66E19" w:rsidP="00A66E19">
      <w:pPr>
        <w:numPr>
          <w:ilvl w:val="0"/>
          <w:numId w:val="40"/>
        </w:numPr>
        <w:rPr>
          <w:lang w:val="en-IN"/>
        </w:rPr>
      </w:pPr>
      <w:r w:rsidRPr="00A66E19">
        <w:rPr>
          <w:b/>
          <w:bCs/>
          <w:lang w:val="en-IN"/>
        </w:rPr>
        <w:t>Explanation:</w:t>
      </w:r>
      <w:r w:rsidRPr="00A66E19">
        <w:rPr>
          <w:lang w:val="en-IN"/>
        </w:rPr>
        <w:t xml:space="preserve"> A user can request multiple password recovery tokens, but each token is linked to one user.</w:t>
      </w:r>
    </w:p>
    <w:p w14:paraId="31824CD9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0AC80B7E">
          <v:rect id="_x0000_i1156" style="width:0;height:1.5pt" o:hralign="center" o:hrstd="t" o:hr="t" fillcolor="#a0a0a0" stroked="f"/>
        </w:pict>
      </w:r>
    </w:p>
    <w:p w14:paraId="6ECAE16B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Visualizing Relationships:</w:t>
      </w:r>
    </w:p>
    <w:p w14:paraId="7836B5BC" w14:textId="77777777" w:rsidR="00A66E19" w:rsidRPr="00A66E19" w:rsidRDefault="00A66E19" w:rsidP="00A66E19">
      <w:pPr>
        <w:numPr>
          <w:ilvl w:val="0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One-to-One</w:t>
      </w:r>
      <w:r w:rsidRPr="00A66E19">
        <w:rPr>
          <w:lang w:val="en-IN"/>
        </w:rPr>
        <w:t>:</w:t>
      </w:r>
    </w:p>
    <w:p w14:paraId="65E6F4D7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Users ↔ Wallets</w:t>
      </w:r>
    </w:p>
    <w:p w14:paraId="684BCC92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Users ↔ </w:t>
      </w:r>
      <w:proofErr w:type="spellStart"/>
      <w:r w:rsidRPr="00A66E19">
        <w:rPr>
          <w:b/>
          <w:bCs/>
          <w:lang w:val="en-IN"/>
        </w:rPr>
        <w:t>PaymentDetails</w:t>
      </w:r>
      <w:proofErr w:type="spellEnd"/>
    </w:p>
    <w:p w14:paraId="3EF3EF88" w14:textId="77777777" w:rsidR="00A66E19" w:rsidRPr="00A66E19" w:rsidRDefault="00A66E19" w:rsidP="00A66E19">
      <w:pPr>
        <w:numPr>
          <w:ilvl w:val="0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One-to-Many</w:t>
      </w:r>
      <w:r w:rsidRPr="00A66E19">
        <w:rPr>
          <w:lang w:val="en-IN"/>
        </w:rPr>
        <w:t>:</w:t>
      </w:r>
    </w:p>
    <w:p w14:paraId="2F38FCDD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Users ↔ </w:t>
      </w:r>
      <w:proofErr w:type="spellStart"/>
      <w:r w:rsidRPr="00A66E19">
        <w:rPr>
          <w:b/>
          <w:bCs/>
          <w:lang w:val="en-IN"/>
        </w:rPr>
        <w:t>WalletTransactions</w:t>
      </w:r>
      <w:proofErr w:type="spellEnd"/>
    </w:p>
    <w:p w14:paraId="38497690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Users ↔ Assets</w:t>
      </w:r>
    </w:p>
    <w:p w14:paraId="755648B4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Users ↔ Withdrawals</w:t>
      </w:r>
    </w:p>
    <w:p w14:paraId="0A300BCB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Users ↔ Watchlists</w:t>
      </w:r>
    </w:p>
    <w:p w14:paraId="70411B86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Users ↔ </w:t>
      </w:r>
      <w:proofErr w:type="spellStart"/>
      <w:r w:rsidRPr="00A66E19">
        <w:rPr>
          <w:b/>
          <w:bCs/>
          <w:lang w:val="en-IN"/>
        </w:rPr>
        <w:t>VerificationCodes</w:t>
      </w:r>
      <w:proofErr w:type="spellEnd"/>
    </w:p>
    <w:p w14:paraId="0CC9C70A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Users ↔ </w:t>
      </w:r>
      <w:proofErr w:type="spellStart"/>
      <w:r w:rsidRPr="00A66E19">
        <w:rPr>
          <w:b/>
          <w:bCs/>
          <w:lang w:val="en-IN"/>
        </w:rPr>
        <w:t>TradingHistories</w:t>
      </w:r>
      <w:proofErr w:type="spellEnd"/>
    </w:p>
    <w:p w14:paraId="33E578B7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Users ↔ </w:t>
      </w:r>
      <w:proofErr w:type="spellStart"/>
      <w:r w:rsidRPr="00A66E19">
        <w:rPr>
          <w:b/>
          <w:bCs/>
          <w:lang w:val="en-IN"/>
        </w:rPr>
        <w:t>PaymentOrders</w:t>
      </w:r>
      <w:proofErr w:type="spellEnd"/>
    </w:p>
    <w:p w14:paraId="0554D329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Users ↔ Orders</w:t>
      </w:r>
    </w:p>
    <w:p w14:paraId="223574BC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Users ↔ Notifications</w:t>
      </w:r>
    </w:p>
    <w:p w14:paraId="77CC038B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Users ↔ </w:t>
      </w:r>
      <w:proofErr w:type="spellStart"/>
      <w:r w:rsidRPr="00A66E19">
        <w:rPr>
          <w:b/>
          <w:bCs/>
          <w:lang w:val="en-IN"/>
        </w:rPr>
        <w:t>ForgotPasswordTokens</w:t>
      </w:r>
      <w:proofErr w:type="spellEnd"/>
    </w:p>
    <w:p w14:paraId="68B0F4FD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Orders ↔ </w:t>
      </w:r>
      <w:proofErr w:type="spellStart"/>
      <w:r w:rsidRPr="00A66E19">
        <w:rPr>
          <w:b/>
          <w:bCs/>
          <w:lang w:val="en-IN"/>
        </w:rPr>
        <w:t>OrderItems</w:t>
      </w:r>
      <w:proofErr w:type="spellEnd"/>
    </w:p>
    <w:p w14:paraId="67B373BC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Coins ↔ </w:t>
      </w:r>
      <w:proofErr w:type="spellStart"/>
      <w:r w:rsidRPr="00A66E19">
        <w:rPr>
          <w:b/>
          <w:bCs/>
          <w:lang w:val="en-IN"/>
        </w:rPr>
        <w:t>OrderItems</w:t>
      </w:r>
      <w:proofErr w:type="spellEnd"/>
    </w:p>
    <w:p w14:paraId="6A6BEDBA" w14:textId="77777777" w:rsidR="00A66E19" w:rsidRPr="00A66E19" w:rsidRDefault="00A66E19" w:rsidP="00A66E19">
      <w:pPr>
        <w:numPr>
          <w:ilvl w:val="0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>Many-to-Many</w:t>
      </w:r>
      <w:r w:rsidRPr="00A66E19">
        <w:rPr>
          <w:lang w:val="en-IN"/>
        </w:rPr>
        <w:t>:</w:t>
      </w:r>
    </w:p>
    <w:p w14:paraId="498BF121" w14:textId="77777777" w:rsidR="00A66E19" w:rsidRPr="00A66E19" w:rsidRDefault="00A66E19" w:rsidP="00A66E19">
      <w:pPr>
        <w:numPr>
          <w:ilvl w:val="1"/>
          <w:numId w:val="41"/>
        </w:numPr>
        <w:rPr>
          <w:lang w:val="en-IN"/>
        </w:rPr>
      </w:pPr>
      <w:r w:rsidRPr="00A66E19">
        <w:rPr>
          <w:b/>
          <w:bCs/>
          <w:lang w:val="en-IN"/>
        </w:rPr>
        <w:t xml:space="preserve">Watchlists ↔ </w:t>
      </w:r>
      <w:proofErr w:type="spellStart"/>
      <w:r w:rsidRPr="00A66E19">
        <w:rPr>
          <w:b/>
          <w:bCs/>
          <w:lang w:val="en-IN"/>
        </w:rPr>
        <w:t>Watchlist_Coins</w:t>
      </w:r>
      <w:proofErr w:type="spellEnd"/>
    </w:p>
    <w:p w14:paraId="18AE62CC" w14:textId="77777777" w:rsidR="00A66E19" w:rsidRPr="00A66E19" w:rsidRDefault="00A66E19" w:rsidP="00A66E19">
      <w:pPr>
        <w:rPr>
          <w:lang w:val="en-IN"/>
        </w:rPr>
      </w:pPr>
      <w:r w:rsidRPr="00A66E19">
        <w:rPr>
          <w:lang w:val="en-IN"/>
        </w:rPr>
        <w:pict w14:anchorId="376DA1F6">
          <v:rect id="_x0000_i1157" style="width:0;height:1.5pt" o:hralign="center" o:hrstd="t" o:hr="t" fillcolor="#a0a0a0" stroked="f"/>
        </w:pict>
      </w:r>
    </w:p>
    <w:p w14:paraId="7510DD7C" w14:textId="77777777" w:rsidR="00A66E19" w:rsidRPr="00A66E19" w:rsidRDefault="00A66E19" w:rsidP="00A66E19">
      <w:pPr>
        <w:rPr>
          <w:b/>
          <w:bCs/>
          <w:lang w:val="en-IN"/>
        </w:rPr>
      </w:pPr>
      <w:r w:rsidRPr="00A66E19">
        <w:rPr>
          <w:b/>
          <w:bCs/>
          <w:lang w:val="en-IN"/>
        </w:rPr>
        <w:t>Summary:</w:t>
      </w:r>
    </w:p>
    <w:p w14:paraId="230DD2CA" w14:textId="77777777" w:rsidR="00A66E19" w:rsidRPr="00A66E19" w:rsidRDefault="00A66E19" w:rsidP="00A66E19">
      <w:pPr>
        <w:numPr>
          <w:ilvl w:val="0"/>
          <w:numId w:val="42"/>
        </w:numPr>
        <w:rPr>
          <w:lang w:val="en-IN"/>
        </w:rPr>
      </w:pPr>
      <w:r w:rsidRPr="00A66E19">
        <w:rPr>
          <w:b/>
          <w:bCs/>
          <w:lang w:val="en-IN"/>
        </w:rPr>
        <w:t>One-to-One</w:t>
      </w:r>
      <w:r w:rsidRPr="00A66E19">
        <w:rPr>
          <w:lang w:val="en-IN"/>
        </w:rPr>
        <w:t xml:space="preserve"> relationships mean each instance of an entity is related to exactly one instance of another entity (e.g., Users ↔ </w:t>
      </w:r>
      <w:proofErr w:type="spellStart"/>
      <w:r w:rsidRPr="00A66E19">
        <w:rPr>
          <w:lang w:val="en-IN"/>
        </w:rPr>
        <w:t>PaymentDetails</w:t>
      </w:r>
      <w:proofErr w:type="spellEnd"/>
      <w:r w:rsidRPr="00A66E19">
        <w:rPr>
          <w:lang w:val="en-IN"/>
        </w:rPr>
        <w:t>).</w:t>
      </w:r>
    </w:p>
    <w:p w14:paraId="645C42DB" w14:textId="77777777" w:rsidR="00A66E19" w:rsidRPr="00A66E19" w:rsidRDefault="00A66E19" w:rsidP="00A66E19">
      <w:pPr>
        <w:numPr>
          <w:ilvl w:val="0"/>
          <w:numId w:val="42"/>
        </w:numPr>
        <w:rPr>
          <w:lang w:val="en-IN"/>
        </w:rPr>
      </w:pPr>
      <w:r w:rsidRPr="00A66E19">
        <w:rPr>
          <w:b/>
          <w:bCs/>
          <w:lang w:val="en-IN"/>
        </w:rPr>
        <w:t>One-to-Many</w:t>
      </w:r>
      <w:r w:rsidRPr="00A66E19">
        <w:rPr>
          <w:lang w:val="en-IN"/>
        </w:rPr>
        <w:t xml:space="preserve"> relationships imply one entity can be associated with many instances of another entity (e.g., Users ↔ </w:t>
      </w:r>
      <w:proofErr w:type="spellStart"/>
      <w:r w:rsidRPr="00A66E19">
        <w:rPr>
          <w:lang w:val="en-IN"/>
        </w:rPr>
        <w:t>WalletTransactions</w:t>
      </w:r>
      <w:proofErr w:type="spellEnd"/>
      <w:r w:rsidRPr="00A66E19">
        <w:rPr>
          <w:lang w:val="en-IN"/>
        </w:rPr>
        <w:t>).</w:t>
      </w:r>
    </w:p>
    <w:p w14:paraId="427DC398" w14:textId="77777777" w:rsidR="00A66E19" w:rsidRPr="00A66E19" w:rsidRDefault="00A66E19" w:rsidP="00A66E19">
      <w:pPr>
        <w:numPr>
          <w:ilvl w:val="0"/>
          <w:numId w:val="42"/>
        </w:numPr>
        <w:rPr>
          <w:lang w:val="en-IN"/>
        </w:rPr>
      </w:pPr>
      <w:r w:rsidRPr="00A66E19">
        <w:rPr>
          <w:b/>
          <w:bCs/>
          <w:lang w:val="en-IN"/>
        </w:rPr>
        <w:t>Many-to-Many</w:t>
      </w:r>
      <w:r w:rsidRPr="00A66E19">
        <w:rPr>
          <w:lang w:val="en-IN"/>
        </w:rPr>
        <w:t xml:space="preserve"> relationships occur when multiple instances of one entity can relate to multiple instances of another entity (e.g., Watchlists ↔ </w:t>
      </w:r>
      <w:proofErr w:type="spellStart"/>
      <w:r w:rsidRPr="00A66E19">
        <w:rPr>
          <w:lang w:val="en-IN"/>
        </w:rPr>
        <w:t>Watchlist_Coins</w:t>
      </w:r>
      <w:proofErr w:type="spellEnd"/>
      <w:r w:rsidRPr="00A66E19">
        <w:rPr>
          <w:lang w:val="en-IN"/>
        </w:rPr>
        <w:t>).</w:t>
      </w:r>
    </w:p>
    <w:p w14:paraId="6DC5779B" w14:textId="18A2B023" w:rsidR="00A66E19" w:rsidRPr="00A66E19" w:rsidRDefault="00A66E19" w:rsidP="00A66E19">
      <w:pPr>
        <w:rPr>
          <w:lang w:val="en-IN"/>
        </w:rPr>
      </w:pPr>
    </w:p>
    <w:p w14:paraId="678C20B5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509BA"/>
    <w:multiLevelType w:val="multilevel"/>
    <w:tmpl w:val="CC0A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5A34CD"/>
    <w:multiLevelType w:val="multilevel"/>
    <w:tmpl w:val="945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6B03A6"/>
    <w:multiLevelType w:val="multilevel"/>
    <w:tmpl w:val="612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E6789"/>
    <w:multiLevelType w:val="multilevel"/>
    <w:tmpl w:val="6BD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E28A3"/>
    <w:multiLevelType w:val="multilevel"/>
    <w:tmpl w:val="62DA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2A6AFF"/>
    <w:multiLevelType w:val="multilevel"/>
    <w:tmpl w:val="FAF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5D490A"/>
    <w:multiLevelType w:val="multilevel"/>
    <w:tmpl w:val="9E16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752083"/>
    <w:multiLevelType w:val="multilevel"/>
    <w:tmpl w:val="F628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92445E"/>
    <w:multiLevelType w:val="multilevel"/>
    <w:tmpl w:val="079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56AB7"/>
    <w:multiLevelType w:val="multilevel"/>
    <w:tmpl w:val="84C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BFF059A"/>
    <w:multiLevelType w:val="multilevel"/>
    <w:tmpl w:val="4A26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06A35"/>
    <w:multiLevelType w:val="multilevel"/>
    <w:tmpl w:val="99F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F8421D0"/>
    <w:multiLevelType w:val="multilevel"/>
    <w:tmpl w:val="BEF4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1C5278"/>
    <w:multiLevelType w:val="multilevel"/>
    <w:tmpl w:val="1EC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10569D"/>
    <w:multiLevelType w:val="multilevel"/>
    <w:tmpl w:val="2A6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AF67D2"/>
    <w:multiLevelType w:val="multilevel"/>
    <w:tmpl w:val="709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DE3075"/>
    <w:multiLevelType w:val="multilevel"/>
    <w:tmpl w:val="767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3C6944C0"/>
    <w:multiLevelType w:val="multilevel"/>
    <w:tmpl w:val="61B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9E6D1A"/>
    <w:multiLevelType w:val="multilevel"/>
    <w:tmpl w:val="C0C0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59D648B"/>
    <w:multiLevelType w:val="multilevel"/>
    <w:tmpl w:val="FD0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2C3729"/>
    <w:multiLevelType w:val="multilevel"/>
    <w:tmpl w:val="D760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7F2081"/>
    <w:multiLevelType w:val="multilevel"/>
    <w:tmpl w:val="79C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4A334A08"/>
    <w:multiLevelType w:val="multilevel"/>
    <w:tmpl w:val="CD58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8061F8"/>
    <w:multiLevelType w:val="multilevel"/>
    <w:tmpl w:val="72C8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9D3263"/>
    <w:multiLevelType w:val="multilevel"/>
    <w:tmpl w:val="97B0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593D349F"/>
    <w:multiLevelType w:val="multilevel"/>
    <w:tmpl w:val="FE3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54007"/>
    <w:multiLevelType w:val="multilevel"/>
    <w:tmpl w:val="11F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5F76012D"/>
    <w:multiLevelType w:val="multilevel"/>
    <w:tmpl w:val="8BE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B7991"/>
    <w:multiLevelType w:val="multilevel"/>
    <w:tmpl w:val="E55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F637A3"/>
    <w:multiLevelType w:val="multilevel"/>
    <w:tmpl w:val="398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98120C5"/>
    <w:multiLevelType w:val="multilevel"/>
    <w:tmpl w:val="D692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E236AD"/>
    <w:multiLevelType w:val="multilevel"/>
    <w:tmpl w:val="A766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5" w15:restartNumberingAfterBreak="0">
    <w:nsid w:val="7E1713B3"/>
    <w:multiLevelType w:val="multilevel"/>
    <w:tmpl w:val="C1B2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652CF9"/>
    <w:multiLevelType w:val="multilevel"/>
    <w:tmpl w:val="EC3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60218">
    <w:abstractNumId w:val="44"/>
  </w:num>
  <w:num w:numId="2" w16cid:durableId="1789155165">
    <w:abstractNumId w:val="13"/>
  </w:num>
  <w:num w:numId="3" w16cid:durableId="659045622">
    <w:abstractNumId w:val="10"/>
  </w:num>
  <w:num w:numId="4" w16cid:durableId="631907373">
    <w:abstractNumId w:val="51"/>
  </w:num>
  <w:num w:numId="5" w16cid:durableId="992295880">
    <w:abstractNumId w:val="18"/>
  </w:num>
  <w:num w:numId="6" w16cid:durableId="1037923885">
    <w:abstractNumId w:val="33"/>
  </w:num>
  <w:num w:numId="7" w16cid:durableId="1728796340">
    <w:abstractNumId w:val="40"/>
  </w:num>
  <w:num w:numId="8" w16cid:durableId="815103259">
    <w:abstractNumId w:val="9"/>
  </w:num>
  <w:num w:numId="9" w16cid:durableId="1128739209">
    <w:abstractNumId w:val="7"/>
  </w:num>
  <w:num w:numId="10" w16cid:durableId="896479450">
    <w:abstractNumId w:val="6"/>
  </w:num>
  <w:num w:numId="11" w16cid:durableId="1239024268">
    <w:abstractNumId w:val="5"/>
  </w:num>
  <w:num w:numId="12" w16cid:durableId="413212442">
    <w:abstractNumId w:val="4"/>
  </w:num>
  <w:num w:numId="13" w16cid:durableId="1841460629">
    <w:abstractNumId w:val="8"/>
  </w:num>
  <w:num w:numId="14" w16cid:durableId="2050690641">
    <w:abstractNumId w:val="3"/>
  </w:num>
  <w:num w:numId="15" w16cid:durableId="214896299">
    <w:abstractNumId w:val="2"/>
  </w:num>
  <w:num w:numId="16" w16cid:durableId="637076896">
    <w:abstractNumId w:val="1"/>
  </w:num>
  <w:num w:numId="17" w16cid:durableId="899362453">
    <w:abstractNumId w:val="0"/>
  </w:num>
  <w:num w:numId="18" w16cid:durableId="667290351">
    <w:abstractNumId w:val="24"/>
  </w:num>
  <w:num w:numId="19" w16cid:durableId="913245561">
    <w:abstractNumId w:val="27"/>
  </w:num>
  <w:num w:numId="20" w16cid:durableId="669064632">
    <w:abstractNumId w:val="47"/>
  </w:num>
  <w:num w:numId="21" w16cid:durableId="1742555269">
    <w:abstractNumId w:val="36"/>
  </w:num>
  <w:num w:numId="22" w16cid:durableId="1896773533">
    <w:abstractNumId w:val="11"/>
  </w:num>
  <w:num w:numId="23" w16cid:durableId="982545532">
    <w:abstractNumId w:val="54"/>
  </w:num>
  <w:num w:numId="24" w16cid:durableId="791441090">
    <w:abstractNumId w:val="55"/>
  </w:num>
  <w:num w:numId="25" w16cid:durableId="1686518643">
    <w:abstractNumId w:val="43"/>
  </w:num>
  <w:num w:numId="26" w16cid:durableId="1290890301">
    <w:abstractNumId w:val="48"/>
  </w:num>
  <w:num w:numId="27" w16cid:durableId="1208682167">
    <w:abstractNumId w:val="25"/>
  </w:num>
  <w:num w:numId="28" w16cid:durableId="1443920020">
    <w:abstractNumId w:val="41"/>
  </w:num>
  <w:num w:numId="29" w16cid:durableId="119152138">
    <w:abstractNumId w:val="19"/>
  </w:num>
  <w:num w:numId="30" w16cid:durableId="1486050838">
    <w:abstractNumId w:val="21"/>
  </w:num>
  <w:num w:numId="31" w16cid:durableId="980354241">
    <w:abstractNumId w:val="45"/>
  </w:num>
  <w:num w:numId="32" w16cid:durableId="1133057961">
    <w:abstractNumId w:val="14"/>
  </w:num>
  <w:num w:numId="33" w16cid:durableId="1991522510">
    <w:abstractNumId w:val="46"/>
  </w:num>
  <w:num w:numId="34" w16cid:durableId="1110201648">
    <w:abstractNumId w:val="50"/>
  </w:num>
  <w:num w:numId="35" w16cid:durableId="1213738198">
    <w:abstractNumId w:val="39"/>
  </w:num>
  <w:num w:numId="36" w16cid:durableId="2029716746">
    <w:abstractNumId w:val="35"/>
  </w:num>
  <w:num w:numId="37" w16cid:durableId="1015183224">
    <w:abstractNumId w:val="16"/>
  </w:num>
  <w:num w:numId="38" w16cid:durableId="1357541452">
    <w:abstractNumId w:val="56"/>
  </w:num>
  <w:num w:numId="39" w16cid:durableId="132412064">
    <w:abstractNumId w:val="49"/>
  </w:num>
  <w:num w:numId="40" w16cid:durableId="638917800">
    <w:abstractNumId w:val="32"/>
  </w:num>
  <w:num w:numId="41" w16cid:durableId="587811471">
    <w:abstractNumId w:val="20"/>
  </w:num>
  <w:num w:numId="42" w16cid:durableId="1735087036">
    <w:abstractNumId w:val="23"/>
  </w:num>
  <w:num w:numId="43" w16cid:durableId="707803456">
    <w:abstractNumId w:val="52"/>
  </w:num>
  <w:num w:numId="44" w16cid:durableId="1800806126">
    <w:abstractNumId w:val="15"/>
  </w:num>
  <w:num w:numId="45" w16cid:durableId="800466136">
    <w:abstractNumId w:val="37"/>
  </w:num>
  <w:num w:numId="46" w16cid:durableId="1329669410">
    <w:abstractNumId w:val="29"/>
  </w:num>
  <w:num w:numId="47" w16cid:durableId="727261774">
    <w:abstractNumId w:val="31"/>
  </w:num>
  <w:num w:numId="48" w16cid:durableId="1000277012">
    <w:abstractNumId w:val="30"/>
  </w:num>
  <w:num w:numId="49" w16cid:durableId="1932929267">
    <w:abstractNumId w:val="26"/>
  </w:num>
  <w:num w:numId="50" w16cid:durableId="629362135">
    <w:abstractNumId w:val="22"/>
  </w:num>
  <w:num w:numId="51" w16cid:durableId="845940070">
    <w:abstractNumId w:val="53"/>
  </w:num>
  <w:num w:numId="52" w16cid:durableId="1206329055">
    <w:abstractNumId w:val="42"/>
  </w:num>
  <w:num w:numId="53" w16cid:durableId="1965386952">
    <w:abstractNumId w:val="12"/>
  </w:num>
  <w:num w:numId="54" w16cid:durableId="1867324759">
    <w:abstractNumId w:val="17"/>
  </w:num>
  <w:num w:numId="55" w16cid:durableId="1420253197">
    <w:abstractNumId w:val="38"/>
  </w:num>
  <w:num w:numId="56" w16cid:durableId="687634457">
    <w:abstractNumId w:val="34"/>
  </w:num>
  <w:num w:numId="57" w16cid:durableId="8955796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19"/>
    <w:rsid w:val="0027783C"/>
    <w:rsid w:val="00645252"/>
    <w:rsid w:val="006D3D74"/>
    <w:rsid w:val="00737758"/>
    <w:rsid w:val="0083569A"/>
    <w:rsid w:val="00A66E19"/>
    <w:rsid w:val="00A9204E"/>
    <w:rsid w:val="00E1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FB9"/>
  <w15:chartTrackingRefBased/>
  <w15:docId w15:val="{1B8EE294-A11C-46BC-94EF-B74286BE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no\AppData\Local\Microsoft\Office\16.0\DTS\en-IN%7b294EB1D5-6149-4A98-BCD4-1598A9EBB4DC%7d\%7b9EAD010A-5059-4A0D-B58A-142239C1FB8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{9EAD010A-5059-4A0D-B58A-142239C1FB8F}tf02786999_win32</Template>
  <TotalTime>37</TotalTime>
  <Pages>8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samnotra</dc:creator>
  <cp:keywords/>
  <dc:description/>
  <cp:lastModifiedBy>MEGHA DOGRA</cp:lastModifiedBy>
  <cp:revision>2</cp:revision>
  <dcterms:created xsi:type="dcterms:W3CDTF">2025-01-18T06:11:00Z</dcterms:created>
  <dcterms:modified xsi:type="dcterms:W3CDTF">2025-01-18T06:48:00Z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